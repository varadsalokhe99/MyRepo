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CE4" w:rsidRDefault="00005CE4">
      <w:pPr>
        <w:jc w:val="center"/>
      </w:pPr>
    </w:p>
    <w:p w:rsidR="00005CE4" w:rsidRPr="000E6E7C" w:rsidRDefault="00005CE4">
      <w:pPr>
        <w:jc w:val="center"/>
        <w:rPr>
          <w:rFonts w:ascii="Segoe UI" w:hAnsi="Segoe UI" w:cs="Segoe UI"/>
          <w:sz w:val="28"/>
          <w:szCs w:val="28"/>
        </w:rPr>
      </w:pPr>
    </w:p>
    <w:p w:rsidR="00005CE4" w:rsidRDefault="00005CE4">
      <w:pPr>
        <w:jc w:val="center"/>
      </w:pPr>
    </w:p>
    <w:p w:rsidR="00005CE4" w:rsidRDefault="00005CE4">
      <w:pPr>
        <w:jc w:val="center"/>
      </w:pPr>
    </w:p>
    <w:p w:rsidR="000E6E7C" w:rsidRDefault="006E08C4">
      <w:pPr>
        <w:autoSpaceDE w:val="0"/>
        <w:spacing w:before="100" w:after="100"/>
        <w:jc w:val="center"/>
        <w:rPr>
          <w:rFonts w:ascii="Arial" w:hAnsi="Arial"/>
          <w:b/>
          <w:bCs/>
          <w:sz w:val="52"/>
          <w:szCs w:val="52"/>
        </w:rPr>
      </w:pPr>
      <w:r>
        <w:rPr>
          <w:rFonts w:ascii="Arial" w:hAnsi="Arial"/>
          <w:b/>
          <w:bCs/>
          <w:sz w:val="52"/>
          <w:szCs w:val="52"/>
        </w:rPr>
        <w:t xml:space="preserve">HomeGlow Scheduler </w:t>
      </w:r>
    </w:p>
    <w:p w:rsidR="000E6E7C" w:rsidRDefault="000E6E7C">
      <w:pPr>
        <w:autoSpaceDE w:val="0"/>
        <w:spacing w:before="100" w:after="100"/>
        <w:jc w:val="center"/>
        <w:rPr>
          <w:rFonts w:ascii="Segoe UI" w:hAnsi="Segoe UI" w:cs="Segoe UI"/>
          <w:b/>
          <w:bCs/>
          <w:sz w:val="28"/>
          <w:szCs w:val="28"/>
        </w:rPr>
      </w:pPr>
      <w:r w:rsidRPr="000E6E7C">
        <w:rPr>
          <w:rFonts w:ascii="Segoe UI" w:hAnsi="Segoe UI" w:cs="Segoe UI"/>
          <w:b/>
          <w:bCs/>
          <w:sz w:val="28"/>
          <w:szCs w:val="28"/>
        </w:rPr>
        <w:t>Business Requirement Specification</w:t>
      </w:r>
    </w:p>
    <w:p w:rsidR="00005CE4" w:rsidRPr="000E6E7C" w:rsidRDefault="00005CE4">
      <w:pPr>
        <w:autoSpaceDE w:val="0"/>
        <w:spacing w:before="100" w:after="100"/>
        <w:jc w:val="center"/>
        <w:rPr>
          <w:rFonts w:ascii="Segoe UI" w:hAnsi="Segoe UI" w:cs="Segoe UI"/>
          <w:b/>
          <w:bCs/>
          <w:sz w:val="28"/>
          <w:szCs w:val="28"/>
        </w:rPr>
      </w:pPr>
    </w:p>
    <w:p w:rsidR="00005CE4" w:rsidRDefault="00005CE4">
      <w:pPr>
        <w:pStyle w:val="ContentsHeading"/>
        <w:pageBreakBefore/>
        <w:sectPr w:rsidR="00005CE4">
          <w:pgSz w:w="12240" w:h="15840"/>
          <w:pgMar w:top="1134" w:right="1134" w:bottom="1134" w:left="1134" w:header="720" w:footer="720" w:gutter="0"/>
          <w:cols w:space="720"/>
          <w:formProt w:val="0"/>
        </w:sectPr>
      </w:pPr>
      <w:r>
        <w:lastRenderedPageBreak/>
        <w:t>Table of Contents</w:t>
      </w:r>
    </w:p>
    <w:p w:rsidR="00005CE4" w:rsidRDefault="00005CE4">
      <w:pPr>
        <w:pStyle w:val="TOC1"/>
      </w:pPr>
      <w:r>
        <w:lastRenderedPageBreak/>
        <w:fldChar w:fldCharType="begin"/>
      </w:r>
      <w:r>
        <w:instrText xml:space="preserve"> TOC \f \o "1-9" \o "1-9" </w:instrText>
      </w:r>
      <w:r>
        <w:fldChar w:fldCharType="separate"/>
      </w:r>
      <w:r>
        <w:t>1. Introduction</w:t>
      </w:r>
      <w:r>
        <w:tab/>
        <w:t>3</w:t>
      </w:r>
    </w:p>
    <w:p w:rsidR="00005CE4" w:rsidRDefault="00005CE4">
      <w:pPr>
        <w:pStyle w:val="TOC1"/>
      </w:pPr>
      <w:r>
        <w:t>2. Business Requirements Overview</w:t>
      </w:r>
      <w:r>
        <w:tab/>
        <w:t>4</w:t>
      </w:r>
    </w:p>
    <w:p w:rsidR="00005CE4" w:rsidRDefault="00005CE4">
      <w:pPr>
        <w:pStyle w:val="TOC1"/>
      </w:pPr>
      <w:r>
        <w:t>3. Functional Requirements Overview</w:t>
      </w:r>
      <w:r>
        <w:tab/>
        <w:t>4</w:t>
      </w:r>
    </w:p>
    <w:p w:rsidR="00005CE4" w:rsidRDefault="00005CE4">
      <w:pPr>
        <w:pStyle w:val="TOC1"/>
        <w:sectPr w:rsidR="00005CE4">
          <w:type w:val="continuous"/>
          <w:pgSz w:w="12240" w:h="15840"/>
          <w:pgMar w:top="1134" w:right="1134" w:bottom="1134" w:left="1134" w:header="720" w:footer="720" w:gutter="0"/>
          <w:cols w:space="720"/>
        </w:sectPr>
      </w:pPr>
      <w:r>
        <w:t xml:space="preserve">4. Non-functional Requirements </w:t>
      </w:r>
      <w:r>
        <w:tab/>
        <w:t>5</w:t>
      </w:r>
      <w:r>
        <w:fldChar w:fldCharType="end"/>
      </w:r>
    </w:p>
    <w:p w:rsidR="00005CE4" w:rsidRDefault="00005CE4" w:rsidP="00762B89">
      <w:pPr>
        <w:pStyle w:val="Heading1"/>
        <w:pageBreakBefore/>
        <w:numPr>
          <w:ilvl w:val="0"/>
          <w:numId w:val="0"/>
        </w:numPr>
      </w:pPr>
      <w:r>
        <w:lastRenderedPageBreak/>
        <w:t>1. Introduction</w:t>
      </w:r>
    </w:p>
    <w:p w:rsidR="00005CE4" w:rsidRPr="00B328C0" w:rsidRDefault="00005CE4" w:rsidP="00B328C0">
      <w:pPr>
        <w:pStyle w:val="Heading"/>
        <w:numPr>
          <w:ilvl w:val="1"/>
          <w:numId w:val="4"/>
        </w:numPr>
        <w:ind w:left="990"/>
        <w:rPr>
          <w:b/>
          <w:bCs/>
        </w:rPr>
      </w:pPr>
      <w:r w:rsidRPr="00B328C0">
        <w:rPr>
          <w:b/>
          <w:bCs/>
        </w:rPr>
        <w:t>Document Purpose</w:t>
      </w:r>
    </w:p>
    <w:p w:rsidR="00005CE4" w:rsidRPr="00A60597" w:rsidRDefault="00005CE4" w:rsidP="00995BDF">
      <w:pPr>
        <w:pStyle w:val="BodyText"/>
        <w:ind w:firstLine="570"/>
        <w:rPr>
          <w:rFonts w:asciiTheme="minorBidi" w:hAnsiTheme="minorBidi" w:cstheme="minorBidi"/>
          <w:sz w:val="22"/>
          <w:szCs w:val="22"/>
        </w:rPr>
      </w:pPr>
      <w:r w:rsidRPr="00A60597">
        <w:rPr>
          <w:rFonts w:asciiTheme="minorBidi" w:hAnsiTheme="minorBidi" w:cstheme="minorBidi"/>
          <w:sz w:val="22"/>
          <w:szCs w:val="22"/>
        </w:rPr>
        <w:t xml:space="preserve">This document communicates the business requirements and scope for developing </w:t>
      </w:r>
      <w:r w:rsidR="006E08C4" w:rsidRPr="00A60597">
        <w:rPr>
          <w:rFonts w:asciiTheme="minorBidi" w:hAnsiTheme="minorBidi" w:cstheme="minorBidi"/>
          <w:sz w:val="22"/>
          <w:szCs w:val="22"/>
        </w:rPr>
        <w:t xml:space="preserve">HomeGlow Scheduler </w:t>
      </w:r>
      <w:r w:rsidRPr="00A60597">
        <w:rPr>
          <w:rFonts w:asciiTheme="minorBidi" w:hAnsiTheme="minorBidi" w:cstheme="minorBidi"/>
          <w:sz w:val="22"/>
          <w:szCs w:val="22"/>
        </w:rPr>
        <w:t>System. The scope of this document is t</w:t>
      </w:r>
      <w:r w:rsidR="006E0C29">
        <w:rPr>
          <w:rFonts w:asciiTheme="minorBidi" w:hAnsiTheme="minorBidi" w:cstheme="minorBidi"/>
          <w:sz w:val="22"/>
          <w:szCs w:val="22"/>
        </w:rPr>
        <w:t>o define the functional and non-</w:t>
      </w:r>
      <w:r w:rsidRPr="00A60597">
        <w:rPr>
          <w:rFonts w:asciiTheme="minorBidi" w:hAnsiTheme="minorBidi" w:cstheme="minorBidi"/>
          <w:sz w:val="22"/>
          <w:szCs w:val="22"/>
        </w:rPr>
        <w:t>functional requirements, business rules and other const</w:t>
      </w:r>
      <w:r w:rsidR="00702A88">
        <w:rPr>
          <w:rFonts w:asciiTheme="minorBidi" w:hAnsiTheme="minorBidi" w:cstheme="minorBidi"/>
          <w:sz w:val="22"/>
          <w:szCs w:val="22"/>
        </w:rPr>
        <w:t>raint</w:t>
      </w:r>
      <w:r w:rsidRPr="00A60597">
        <w:rPr>
          <w:rFonts w:asciiTheme="minorBidi" w:hAnsiTheme="minorBidi" w:cstheme="minorBidi"/>
          <w:sz w:val="22"/>
          <w:szCs w:val="22"/>
        </w:rPr>
        <w:t xml:space="preserve"> requirements.</w:t>
      </w:r>
    </w:p>
    <w:p w:rsidR="00005CE4" w:rsidRDefault="00005CE4">
      <w:pPr>
        <w:pStyle w:val="BodyText"/>
        <w:ind w:left="930" w:hanging="360"/>
        <w:rPr>
          <w:rFonts w:ascii="Trebuchet MS" w:hAnsi="Trebuchet MS"/>
          <w:sz w:val="21"/>
        </w:rPr>
      </w:pPr>
    </w:p>
    <w:p w:rsidR="00B34969" w:rsidRPr="00B328C0" w:rsidRDefault="00005CE4" w:rsidP="00B34969">
      <w:pPr>
        <w:pStyle w:val="Heading"/>
        <w:numPr>
          <w:ilvl w:val="1"/>
          <w:numId w:val="4"/>
        </w:numPr>
        <w:ind w:left="990"/>
        <w:rPr>
          <w:b/>
          <w:bCs/>
        </w:rPr>
      </w:pPr>
      <w:r w:rsidRPr="00B328C0">
        <w:rPr>
          <w:b/>
          <w:bCs/>
        </w:rPr>
        <w:t xml:space="preserve"> Project Background</w:t>
      </w:r>
    </w:p>
    <w:p w:rsidR="001F683A" w:rsidRDefault="001F683A" w:rsidP="00B34969">
      <w:pPr>
        <w:widowControl/>
        <w:suppressAutoHyphens w:val="0"/>
        <w:autoSpaceDE w:val="0"/>
        <w:autoSpaceDN w:val="0"/>
        <w:adjustRightInd w:val="0"/>
        <w:jc w:val="both"/>
        <w:rPr>
          <w:rFonts w:asciiTheme="minorBidi" w:hAnsiTheme="minorBidi" w:cstheme="minorBidi"/>
          <w:sz w:val="22"/>
          <w:szCs w:val="22"/>
        </w:rPr>
      </w:pPr>
      <w:r>
        <w:rPr>
          <w:rFonts w:asciiTheme="minorBidi" w:hAnsiTheme="minorBidi" w:cstheme="minorBidi"/>
          <w:sz w:val="22"/>
          <w:szCs w:val="22"/>
        </w:rPr>
        <w:t xml:space="preserve">There is no computerized system to provide the cleaning services or </w:t>
      </w:r>
      <w:r w:rsidR="00754A76" w:rsidRPr="009C4F55">
        <w:rPr>
          <w:rFonts w:asciiTheme="minorBidi" w:hAnsiTheme="minorBidi" w:cstheme="minorBidi"/>
          <w:sz w:val="22"/>
          <w:szCs w:val="22"/>
        </w:rPr>
        <w:t>intermediator</w:t>
      </w:r>
      <w:r>
        <w:rPr>
          <w:rFonts w:asciiTheme="minorBidi" w:hAnsiTheme="minorBidi" w:cstheme="minorBidi"/>
          <w:sz w:val="22"/>
          <w:szCs w:val="22"/>
        </w:rPr>
        <w:t xml:space="preserve"> </w:t>
      </w:r>
      <w:r w:rsidR="00754A76">
        <w:rPr>
          <w:rFonts w:asciiTheme="minorBidi" w:hAnsiTheme="minorBidi" w:cstheme="minorBidi"/>
          <w:sz w:val="22"/>
          <w:szCs w:val="22"/>
        </w:rPr>
        <w:t>who can</w:t>
      </w:r>
      <w:r>
        <w:rPr>
          <w:rFonts w:asciiTheme="minorBidi" w:hAnsiTheme="minorBidi" w:cstheme="minorBidi"/>
          <w:sz w:val="22"/>
          <w:szCs w:val="22"/>
        </w:rPr>
        <w:t xml:space="preserve"> interact with co</w:t>
      </w:r>
      <w:r w:rsidR="009C4F55">
        <w:rPr>
          <w:rFonts w:asciiTheme="minorBidi" w:hAnsiTheme="minorBidi" w:cstheme="minorBidi"/>
          <w:sz w:val="22"/>
          <w:szCs w:val="22"/>
        </w:rPr>
        <w:t>n</w:t>
      </w:r>
      <w:r>
        <w:rPr>
          <w:rFonts w:asciiTheme="minorBidi" w:hAnsiTheme="minorBidi" w:cstheme="minorBidi"/>
          <w:sz w:val="22"/>
          <w:szCs w:val="22"/>
        </w:rPr>
        <w:t>sumers and service providers to communicate and map up with their needs.</w:t>
      </w:r>
    </w:p>
    <w:p w:rsidR="001F683A" w:rsidRDefault="004010B0" w:rsidP="00B34969">
      <w:pPr>
        <w:widowControl/>
        <w:suppressAutoHyphens w:val="0"/>
        <w:autoSpaceDE w:val="0"/>
        <w:autoSpaceDN w:val="0"/>
        <w:adjustRightInd w:val="0"/>
        <w:jc w:val="both"/>
        <w:rPr>
          <w:rFonts w:asciiTheme="minorBidi" w:hAnsiTheme="minorBidi" w:cstheme="minorBidi"/>
          <w:sz w:val="22"/>
          <w:szCs w:val="22"/>
        </w:rPr>
      </w:pPr>
      <w:r>
        <w:rPr>
          <w:rFonts w:asciiTheme="minorBidi" w:hAnsiTheme="minorBidi" w:cstheme="minorBidi"/>
          <w:sz w:val="22"/>
          <w:szCs w:val="22"/>
        </w:rPr>
        <w:t>Many companies spe</w:t>
      </w:r>
      <w:r w:rsidR="001F683A">
        <w:rPr>
          <w:rFonts w:asciiTheme="minorBidi" w:hAnsiTheme="minorBidi" w:cstheme="minorBidi"/>
          <w:sz w:val="22"/>
          <w:szCs w:val="22"/>
        </w:rPr>
        <w:t>nd lot of money to marketing of cleaning services and many consumers are unable to find the satisfactory cleaning service within affordable range.</w:t>
      </w:r>
    </w:p>
    <w:p w:rsidR="001F683A" w:rsidRDefault="001F683A" w:rsidP="00B34969">
      <w:pPr>
        <w:widowControl/>
        <w:suppressAutoHyphens w:val="0"/>
        <w:autoSpaceDE w:val="0"/>
        <w:autoSpaceDN w:val="0"/>
        <w:adjustRightInd w:val="0"/>
        <w:jc w:val="both"/>
        <w:rPr>
          <w:rFonts w:asciiTheme="minorBidi" w:hAnsiTheme="minorBidi" w:cstheme="minorBidi"/>
          <w:sz w:val="22"/>
          <w:szCs w:val="22"/>
        </w:rPr>
      </w:pPr>
      <w:r w:rsidRPr="001F683A">
        <w:rPr>
          <w:rFonts w:asciiTheme="minorBidi" w:hAnsiTheme="minorBidi" w:cstheme="minorBidi"/>
          <w:sz w:val="22"/>
          <w:szCs w:val="22"/>
        </w:rPr>
        <w:t xml:space="preserve">There is no transparency. No facility is present for the </w:t>
      </w:r>
      <w:r w:rsidR="004C2AE5">
        <w:rPr>
          <w:rFonts w:asciiTheme="minorBidi" w:hAnsiTheme="minorBidi" w:cstheme="minorBidi"/>
          <w:sz w:val="22"/>
          <w:szCs w:val="22"/>
        </w:rPr>
        <w:t>consumers</w:t>
      </w:r>
      <w:r w:rsidRPr="001F683A">
        <w:rPr>
          <w:rFonts w:asciiTheme="minorBidi" w:hAnsiTheme="minorBidi" w:cstheme="minorBidi"/>
          <w:sz w:val="22"/>
          <w:szCs w:val="22"/>
        </w:rPr>
        <w:t xml:space="preserve"> to know the </w:t>
      </w:r>
      <w:r w:rsidR="004C2AE5">
        <w:rPr>
          <w:rFonts w:asciiTheme="minorBidi" w:hAnsiTheme="minorBidi" w:cstheme="minorBidi"/>
          <w:sz w:val="22"/>
          <w:szCs w:val="22"/>
        </w:rPr>
        <w:t>service</w:t>
      </w:r>
      <w:r w:rsidRPr="001F683A">
        <w:rPr>
          <w:rFonts w:asciiTheme="minorBidi" w:hAnsiTheme="minorBidi" w:cstheme="minorBidi"/>
          <w:sz w:val="22"/>
          <w:szCs w:val="22"/>
        </w:rPr>
        <w:t xml:space="preserve"> rates at different </w:t>
      </w:r>
      <w:r w:rsidR="004C2AE5">
        <w:rPr>
          <w:rFonts w:asciiTheme="minorBidi" w:hAnsiTheme="minorBidi" w:cstheme="minorBidi"/>
          <w:sz w:val="22"/>
          <w:szCs w:val="22"/>
        </w:rPr>
        <w:t>providers</w:t>
      </w:r>
      <w:r w:rsidRPr="001F683A">
        <w:rPr>
          <w:rFonts w:asciiTheme="minorBidi" w:hAnsiTheme="minorBidi" w:cstheme="minorBidi"/>
          <w:sz w:val="22"/>
          <w:szCs w:val="22"/>
        </w:rPr>
        <w:t xml:space="preserve"> where they can </w:t>
      </w:r>
      <w:r w:rsidR="004C2AE5">
        <w:rPr>
          <w:rFonts w:asciiTheme="minorBidi" w:hAnsiTheme="minorBidi" w:cstheme="minorBidi"/>
          <w:sz w:val="22"/>
          <w:szCs w:val="22"/>
        </w:rPr>
        <w:t>buy</w:t>
      </w:r>
      <w:r w:rsidRPr="001F683A">
        <w:rPr>
          <w:rFonts w:asciiTheme="minorBidi" w:hAnsiTheme="minorBidi" w:cstheme="minorBidi"/>
          <w:sz w:val="22"/>
          <w:szCs w:val="22"/>
        </w:rPr>
        <w:t xml:space="preserve"> </w:t>
      </w:r>
      <w:r w:rsidR="00754A76">
        <w:rPr>
          <w:rFonts w:asciiTheme="minorBidi" w:hAnsiTheme="minorBidi" w:cstheme="minorBidi"/>
          <w:sz w:val="22"/>
          <w:szCs w:val="22"/>
        </w:rPr>
        <w:t xml:space="preserve">services and </w:t>
      </w:r>
      <w:r w:rsidR="003227B7">
        <w:rPr>
          <w:rFonts w:asciiTheme="minorBidi" w:hAnsiTheme="minorBidi" w:cstheme="minorBidi"/>
          <w:sz w:val="22"/>
          <w:szCs w:val="22"/>
        </w:rPr>
        <w:t>for service providers where they can sell their services and achieve high profits</w:t>
      </w:r>
      <w:r w:rsidRPr="001F683A">
        <w:rPr>
          <w:rFonts w:asciiTheme="minorBidi" w:hAnsiTheme="minorBidi" w:cstheme="minorBidi"/>
          <w:sz w:val="22"/>
          <w:szCs w:val="22"/>
        </w:rPr>
        <w:t>.</w:t>
      </w:r>
      <w:r>
        <w:rPr>
          <w:rFonts w:asciiTheme="minorBidi" w:hAnsiTheme="minorBidi" w:cstheme="minorBidi"/>
          <w:sz w:val="22"/>
          <w:szCs w:val="22"/>
        </w:rPr>
        <w:t xml:space="preserve"> </w:t>
      </w:r>
    </w:p>
    <w:p w:rsidR="00671AE8" w:rsidRPr="00A60597" w:rsidRDefault="00671AE8" w:rsidP="00B34969">
      <w:pPr>
        <w:widowControl/>
        <w:suppressAutoHyphens w:val="0"/>
        <w:autoSpaceDE w:val="0"/>
        <w:autoSpaceDN w:val="0"/>
        <w:adjustRightInd w:val="0"/>
        <w:jc w:val="both"/>
        <w:rPr>
          <w:rFonts w:asciiTheme="minorBidi" w:hAnsiTheme="minorBidi" w:cstheme="minorBidi"/>
          <w:sz w:val="22"/>
          <w:szCs w:val="22"/>
        </w:rPr>
      </w:pPr>
    </w:p>
    <w:p w:rsidR="00005CE4" w:rsidRDefault="00005CE4">
      <w:pPr>
        <w:pStyle w:val="Heading"/>
        <w:numPr>
          <w:ilvl w:val="1"/>
          <w:numId w:val="4"/>
        </w:numPr>
        <w:ind w:left="990"/>
        <w:rPr>
          <w:b/>
          <w:bCs/>
        </w:rPr>
      </w:pPr>
      <w:r w:rsidRPr="00B328C0">
        <w:rPr>
          <w:b/>
          <w:bCs/>
        </w:rPr>
        <w:t>Goals of the project</w:t>
      </w:r>
      <w:r w:rsidR="00B328C0">
        <w:rPr>
          <w:b/>
          <w:bCs/>
        </w:rPr>
        <w:t>s</w:t>
      </w:r>
    </w:p>
    <w:p w:rsidR="00C5351E" w:rsidRDefault="000C643B" w:rsidP="000C643B">
      <w:pPr>
        <w:pStyle w:val="BodyText"/>
        <w:rPr>
          <w:rFonts w:asciiTheme="minorBidi" w:hAnsiTheme="minorBidi" w:cstheme="minorBidi"/>
          <w:sz w:val="22"/>
          <w:szCs w:val="22"/>
        </w:rPr>
      </w:pPr>
      <w:r w:rsidRPr="00A60597">
        <w:rPr>
          <w:rFonts w:asciiTheme="minorBidi" w:hAnsiTheme="minorBidi" w:cstheme="minorBidi"/>
          <w:sz w:val="22"/>
          <w:szCs w:val="22"/>
        </w:rPr>
        <w:t>The "HomeGlow Scheduler System" is a comprehensive software solution designed to automate and optimize the scheduling processes for a house cleaning service provider</w:t>
      </w:r>
      <w:r>
        <w:rPr>
          <w:rFonts w:asciiTheme="minorBidi" w:hAnsiTheme="minorBidi" w:cstheme="minorBidi"/>
          <w:sz w:val="22"/>
          <w:szCs w:val="22"/>
        </w:rPr>
        <w:t>s</w:t>
      </w:r>
      <w:r w:rsidRPr="00A60597">
        <w:rPr>
          <w:rFonts w:asciiTheme="minorBidi" w:hAnsiTheme="minorBidi" w:cstheme="minorBidi"/>
          <w:sz w:val="22"/>
          <w:szCs w:val="22"/>
        </w:rPr>
        <w:t xml:space="preserve">. </w:t>
      </w:r>
    </w:p>
    <w:p w:rsidR="00671AE8" w:rsidRPr="00C5351E" w:rsidRDefault="00C5351E" w:rsidP="000C643B">
      <w:pPr>
        <w:pStyle w:val="BodyText"/>
        <w:rPr>
          <w:rFonts w:asciiTheme="minorBidi" w:hAnsiTheme="minorBidi" w:cstheme="minorBidi"/>
          <w:sz w:val="22"/>
          <w:szCs w:val="22"/>
        </w:rPr>
      </w:pPr>
      <w:r w:rsidRPr="00A60597">
        <w:rPr>
          <w:rFonts w:asciiTheme="minorBidi" w:hAnsiTheme="minorBidi" w:cstheme="minorBidi"/>
          <w:sz w:val="22"/>
          <w:szCs w:val="22"/>
        </w:rPr>
        <w:t>The goal of the HomeGlow Scheduler System project is to create an efficient and automated solution for managing the scheduling, task assignments, and overall operations of a house cleaning services.</w:t>
      </w:r>
      <w:r>
        <w:rPr>
          <w:rFonts w:asciiTheme="minorBidi" w:hAnsiTheme="minorBidi" w:cstheme="minorBidi"/>
          <w:sz w:val="22"/>
          <w:szCs w:val="22"/>
        </w:rPr>
        <w:t xml:space="preserve"> </w:t>
      </w:r>
      <w:r w:rsidR="000C643B" w:rsidRPr="00A60597">
        <w:rPr>
          <w:rFonts w:asciiTheme="minorBidi" w:hAnsiTheme="minorBidi" w:cstheme="minorBidi"/>
          <w:sz w:val="22"/>
          <w:szCs w:val="22"/>
        </w:rPr>
        <w:t>This system aims to address the challenges faced by cleaning companies in managing appointments, staff assignments, and customer interactions efficiently. By implementing this scheduler system, the goal is to enhance operational efficiency, improve customer satisfaction, and streamline the overall business processes</w:t>
      </w:r>
    </w:p>
    <w:p w:rsidR="009602DC" w:rsidRPr="00B328C0" w:rsidRDefault="00005CE4" w:rsidP="00B328C0">
      <w:pPr>
        <w:pStyle w:val="Heading"/>
        <w:numPr>
          <w:ilvl w:val="1"/>
          <w:numId w:val="4"/>
        </w:numPr>
        <w:ind w:left="990"/>
        <w:rPr>
          <w:b/>
          <w:bCs/>
        </w:rPr>
      </w:pPr>
      <w:r w:rsidRPr="00B328C0">
        <w:rPr>
          <w:b/>
          <w:bCs/>
        </w:rPr>
        <w:t>Customers and Stakeholders</w:t>
      </w:r>
    </w:p>
    <w:p w:rsidR="00005CE4" w:rsidRDefault="00005CE4">
      <w:pPr>
        <w:pStyle w:val="BodyText"/>
        <w:rPr>
          <w:rFonts w:ascii="Segoe UI" w:hAnsi="Segoe UI"/>
          <w:b/>
          <w:bCs/>
          <w:sz w:val="22"/>
          <w:szCs w:val="22"/>
        </w:rPr>
      </w:pPr>
      <w:r w:rsidRPr="009C6485">
        <w:rPr>
          <w:rFonts w:ascii="Segoe UI" w:hAnsi="Segoe UI"/>
          <w:b/>
          <w:bCs/>
          <w:sz w:val="22"/>
          <w:szCs w:val="22"/>
        </w:rPr>
        <w:t xml:space="preserve">Customers: </w:t>
      </w:r>
    </w:p>
    <w:p w:rsidR="000B3625" w:rsidRPr="000B3625" w:rsidRDefault="000B3625" w:rsidP="000B3625">
      <w:pPr>
        <w:pStyle w:val="BodyText"/>
        <w:numPr>
          <w:ilvl w:val="0"/>
          <w:numId w:val="18"/>
        </w:numPr>
        <w:rPr>
          <w:rFonts w:ascii="Segoe UI" w:hAnsi="Segoe UI"/>
          <w:sz w:val="22"/>
          <w:szCs w:val="22"/>
        </w:rPr>
      </w:pPr>
      <w:r w:rsidRPr="000B3625">
        <w:rPr>
          <w:rFonts w:ascii="Segoe UI" w:hAnsi="Segoe UI"/>
          <w:sz w:val="22"/>
          <w:szCs w:val="22"/>
        </w:rPr>
        <w:t>Admin</w:t>
      </w:r>
    </w:p>
    <w:p w:rsidR="00005CE4" w:rsidRPr="00A60597" w:rsidRDefault="009602DC" w:rsidP="00A60597">
      <w:pPr>
        <w:pStyle w:val="BodyText"/>
        <w:numPr>
          <w:ilvl w:val="0"/>
          <w:numId w:val="7"/>
        </w:numPr>
        <w:rPr>
          <w:rFonts w:asciiTheme="minorBidi" w:hAnsiTheme="minorBidi" w:cstheme="minorBidi"/>
          <w:sz w:val="22"/>
          <w:szCs w:val="22"/>
        </w:rPr>
      </w:pPr>
      <w:r w:rsidRPr="00A60597">
        <w:rPr>
          <w:rFonts w:asciiTheme="minorBidi" w:hAnsiTheme="minorBidi" w:cstheme="minorBidi"/>
          <w:sz w:val="22"/>
          <w:szCs w:val="22"/>
        </w:rPr>
        <w:t>Service provider who want to sell their Services.</w:t>
      </w:r>
    </w:p>
    <w:p w:rsidR="00671AE8" w:rsidRPr="00671AE8" w:rsidRDefault="006A37C1" w:rsidP="00671AE8">
      <w:pPr>
        <w:pStyle w:val="BodyText"/>
        <w:numPr>
          <w:ilvl w:val="0"/>
          <w:numId w:val="7"/>
        </w:numPr>
        <w:rPr>
          <w:rFonts w:asciiTheme="minorBidi" w:hAnsiTheme="minorBidi" w:cstheme="minorBidi"/>
          <w:sz w:val="22"/>
          <w:szCs w:val="22"/>
        </w:rPr>
      </w:pPr>
      <w:r w:rsidRPr="00A60597">
        <w:rPr>
          <w:rFonts w:asciiTheme="minorBidi" w:hAnsiTheme="minorBidi" w:cstheme="minorBidi"/>
          <w:sz w:val="22"/>
          <w:szCs w:val="22"/>
        </w:rPr>
        <w:t>C</w:t>
      </w:r>
      <w:r w:rsidR="009602DC" w:rsidRPr="00A60597">
        <w:rPr>
          <w:rFonts w:asciiTheme="minorBidi" w:hAnsiTheme="minorBidi" w:cstheme="minorBidi"/>
          <w:sz w:val="22"/>
          <w:szCs w:val="22"/>
        </w:rPr>
        <w:t>ustomers want to buy the Services.</w:t>
      </w:r>
    </w:p>
    <w:p w:rsidR="00005CE4" w:rsidRDefault="00005CE4">
      <w:pPr>
        <w:pStyle w:val="BodyText"/>
        <w:rPr>
          <w:rFonts w:ascii="Segoe UI" w:hAnsi="Segoe UI"/>
          <w:b/>
          <w:bCs/>
          <w:sz w:val="22"/>
          <w:szCs w:val="22"/>
        </w:rPr>
      </w:pPr>
      <w:r w:rsidRPr="009C6485">
        <w:rPr>
          <w:rFonts w:ascii="Segoe UI" w:hAnsi="Segoe UI"/>
          <w:b/>
          <w:bCs/>
          <w:sz w:val="22"/>
          <w:szCs w:val="22"/>
        </w:rPr>
        <w:t>Stakeholders</w:t>
      </w:r>
      <w:r w:rsidR="009C6485" w:rsidRPr="009C6485">
        <w:rPr>
          <w:rFonts w:ascii="Segoe UI" w:hAnsi="Segoe UI"/>
          <w:b/>
          <w:bCs/>
          <w:sz w:val="22"/>
          <w:szCs w:val="22"/>
        </w:rPr>
        <w:t>:</w:t>
      </w:r>
    </w:p>
    <w:p w:rsidR="001E2F8C" w:rsidRPr="0026242B" w:rsidRDefault="001E2F8C" w:rsidP="00671AE8">
      <w:pPr>
        <w:pStyle w:val="BodyText"/>
        <w:numPr>
          <w:ilvl w:val="0"/>
          <w:numId w:val="18"/>
        </w:numPr>
        <w:ind w:left="757"/>
        <w:rPr>
          <w:rFonts w:ascii="Segoe UI" w:hAnsi="Segoe UI"/>
          <w:b/>
          <w:bCs/>
          <w:sz w:val="22"/>
          <w:szCs w:val="22"/>
        </w:rPr>
      </w:pPr>
      <w:r>
        <w:rPr>
          <w:rFonts w:ascii="Segoe UI" w:hAnsi="Segoe UI"/>
          <w:sz w:val="22"/>
          <w:szCs w:val="22"/>
        </w:rPr>
        <w:t xml:space="preserve">Health Department </w:t>
      </w:r>
      <w:r w:rsidR="0026242B">
        <w:rPr>
          <w:rFonts w:ascii="Segoe UI" w:hAnsi="Segoe UI"/>
          <w:sz w:val="22"/>
          <w:szCs w:val="22"/>
        </w:rPr>
        <w:t>of city</w:t>
      </w:r>
    </w:p>
    <w:p w:rsidR="0026242B" w:rsidRPr="009645FC" w:rsidRDefault="009645FC" w:rsidP="001E2F8C">
      <w:pPr>
        <w:pStyle w:val="BodyText"/>
        <w:numPr>
          <w:ilvl w:val="0"/>
          <w:numId w:val="18"/>
        </w:numPr>
        <w:rPr>
          <w:rFonts w:ascii="Segoe UI" w:hAnsi="Segoe UI"/>
          <w:sz w:val="22"/>
          <w:szCs w:val="22"/>
        </w:rPr>
      </w:pPr>
      <w:r w:rsidRPr="009645FC">
        <w:rPr>
          <w:rFonts w:ascii="Segoe UI" w:hAnsi="Segoe UI"/>
          <w:sz w:val="22"/>
          <w:szCs w:val="22"/>
        </w:rPr>
        <w:lastRenderedPageBreak/>
        <w:t>Municipal Corp</w:t>
      </w:r>
    </w:p>
    <w:p w:rsidR="00CC791F" w:rsidRPr="00A60597" w:rsidRDefault="00CC791F" w:rsidP="00A60597">
      <w:pPr>
        <w:pStyle w:val="BodyText"/>
        <w:numPr>
          <w:ilvl w:val="0"/>
          <w:numId w:val="7"/>
        </w:numPr>
        <w:rPr>
          <w:rFonts w:asciiTheme="minorBidi" w:hAnsiTheme="minorBidi" w:cstheme="minorBidi"/>
          <w:sz w:val="22"/>
          <w:szCs w:val="22"/>
        </w:rPr>
      </w:pPr>
      <w:r w:rsidRPr="00A60597">
        <w:rPr>
          <w:rFonts w:asciiTheme="minorBidi" w:hAnsiTheme="minorBidi" w:cstheme="minorBidi"/>
          <w:sz w:val="22"/>
          <w:szCs w:val="22"/>
        </w:rPr>
        <w:t>Regulatory Authorities</w:t>
      </w:r>
    </w:p>
    <w:p w:rsidR="00005CE4" w:rsidRDefault="00005CE4">
      <w:pPr>
        <w:pStyle w:val="BodyText"/>
        <w:rPr>
          <w:rFonts w:ascii="Segoe UI" w:hAnsi="Segoe UI"/>
          <w:sz w:val="22"/>
          <w:szCs w:val="22"/>
        </w:rPr>
      </w:pPr>
    </w:p>
    <w:p w:rsidR="00005CE4" w:rsidRPr="001B44AA" w:rsidRDefault="00005CE4" w:rsidP="00A60597">
      <w:pPr>
        <w:pStyle w:val="Heading1"/>
        <w:numPr>
          <w:ilvl w:val="0"/>
          <w:numId w:val="0"/>
        </w:numPr>
        <w:rPr>
          <w:rFonts w:cs="Arial"/>
        </w:rPr>
      </w:pPr>
      <w:r w:rsidRPr="001B44AA">
        <w:rPr>
          <w:rFonts w:cs="Arial"/>
        </w:rPr>
        <w:t>2. Business Requirements Overview</w:t>
      </w:r>
    </w:p>
    <w:p w:rsidR="00005CE4" w:rsidRDefault="00005CE4"/>
    <w:p w:rsidR="00005CE4" w:rsidRDefault="000163EB">
      <w:pPr>
        <w:pStyle w:val="ListParagraph"/>
        <w:numPr>
          <w:ilvl w:val="0"/>
          <w:numId w:val="2"/>
        </w:numPr>
        <w:rPr>
          <w:rFonts w:ascii="Segoe UI" w:hAnsi="Segoe UI"/>
          <w:sz w:val="22"/>
          <w:szCs w:val="22"/>
        </w:rPr>
      </w:pPr>
      <w:r>
        <w:rPr>
          <w:rFonts w:ascii="Segoe UI" w:hAnsi="Segoe UI"/>
          <w:sz w:val="22"/>
          <w:szCs w:val="22"/>
        </w:rPr>
        <w:t xml:space="preserve">HomeGlow Scheduler </w:t>
      </w:r>
      <w:r w:rsidR="00005CE4">
        <w:rPr>
          <w:rFonts w:ascii="Segoe UI" w:hAnsi="Segoe UI"/>
          <w:sz w:val="22"/>
          <w:szCs w:val="22"/>
        </w:rPr>
        <w:t>System is the public web application.</w:t>
      </w:r>
    </w:p>
    <w:p w:rsidR="00005CE4" w:rsidRDefault="00005CE4">
      <w:pPr>
        <w:pStyle w:val="ListParagraph"/>
        <w:rPr>
          <w:rFonts w:ascii="Segoe UI" w:hAnsi="Segoe UI"/>
          <w:sz w:val="22"/>
          <w:szCs w:val="22"/>
        </w:rPr>
      </w:pPr>
    </w:p>
    <w:p w:rsidR="00005CE4" w:rsidRDefault="000163EB">
      <w:pPr>
        <w:pStyle w:val="ListParagraph"/>
        <w:numPr>
          <w:ilvl w:val="0"/>
          <w:numId w:val="2"/>
        </w:numPr>
        <w:rPr>
          <w:rFonts w:ascii="Segoe UI" w:hAnsi="Segoe UI"/>
          <w:sz w:val="22"/>
          <w:szCs w:val="22"/>
        </w:rPr>
      </w:pPr>
      <w:r>
        <w:rPr>
          <w:rFonts w:ascii="Segoe UI" w:hAnsi="Segoe UI"/>
          <w:sz w:val="22"/>
          <w:szCs w:val="22"/>
        </w:rPr>
        <w:t xml:space="preserve">HomeGlow Scheduler </w:t>
      </w:r>
      <w:r w:rsidR="00005CE4">
        <w:rPr>
          <w:rFonts w:ascii="Segoe UI" w:hAnsi="Segoe UI"/>
          <w:sz w:val="22"/>
          <w:szCs w:val="22"/>
        </w:rPr>
        <w:t>System will be open</w:t>
      </w:r>
      <w:r w:rsidR="009630A0">
        <w:rPr>
          <w:rFonts w:ascii="Segoe UI" w:hAnsi="Segoe UI"/>
          <w:sz w:val="22"/>
          <w:szCs w:val="22"/>
        </w:rPr>
        <w:t>ed to the global, but in the pha</w:t>
      </w:r>
      <w:r w:rsidR="00005CE4">
        <w:rPr>
          <w:rFonts w:ascii="Segoe UI" w:hAnsi="Segoe UI"/>
          <w:sz w:val="22"/>
          <w:szCs w:val="22"/>
        </w:rPr>
        <w:t>se</w:t>
      </w:r>
      <w:r w:rsidR="009630A0">
        <w:rPr>
          <w:rFonts w:ascii="Segoe UI" w:hAnsi="Segoe UI"/>
          <w:sz w:val="22"/>
          <w:szCs w:val="22"/>
        </w:rPr>
        <w:t xml:space="preserve"> </w:t>
      </w:r>
      <w:r w:rsidR="006A37C1">
        <w:rPr>
          <w:rFonts w:ascii="Segoe UI" w:hAnsi="Segoe UI"/>
          <w:sz w:val="22"/>
          <w:szCs w:val="22"/>
        </w:rPr>
        <w:t>1,</w:t>
      </w:r>
      <w:r w:rsidR="004434AF">
        <w:rPr>
          <w:rFonts w:ascii="Segoe UI" w:hAnsi="Segoe UI"/>
          <w:sz w:val="22"/>
          <w:szCs w:val="22"/>
        </w:rPr>
        <w:t xml:space="preserve"> the main target is in the Maharashtra state</w:t>
      </w:r>
      <w:r w:rsidR="00005CE4">
        <w:rPr>
          <w:rFonts w:ascii="Segoe UI" w:hAnsi="Segoe UI"/>
          <w:sz w:val="22"/>
          <w:szCs w:val="22"/>
        </w:rPr>
        <w:t>.</w:t>
      </w:r>
    </w:p>
    <w:p w:rsidR="00005CE4" w:rsidRDefault="00005CE4">
      <w:pPr>
        <w:pStyle w:val="ListParagraph"/>
        <w:rPr>
          <w:rFonts w:ascii="Segoe UI" w:hAnsi="Segoe UI"/>
          <w:sz w:val="22"/>
          <w:szCs w:val="22"/>
        </w:rPr>
      </w:pPr>
    </w:p>
    <w:p w:rsidR="00005CE4" w:rsidRDefault="00005CE4">
      <w:pPr>
        <w:pStyle w:val="ListParagraph"/>
        <w:numPr>
          <w:ilvl w:val="0"/>
          <w:numId w:val="2"/>
        </w:numPr>
        <w:rPr>
          <w:rFonts w:ascii="Segoe UI" w:hAnsi="Segoe UI"/>
          <w:sz w:val="22"/>
          <w:szCs w:val="22"/>
        </w:rPr>
      </w:pPr>
      <w:r>
        <w:rPr>
          <w:rFonts w:ascii="Segoe UI" w:hAnsi="Segoe UI"/>
          <w:sz w:val="22"/>
          <w:szCs w:val="22"/>
        </w:rPr>
        <w:t>There are mainly two ty</w:t>
      </w:r>
      <w:r w:rsidR="006A37C1">
        <w:rPr>
          <w:rFonts w:ascii="Segoe UI" w:hAnsi="Segoe UI"/>
          <w:sz w:val="22"/>
          <w:szCs w:val="22"/>
        </w:rPr>
        <w:t>pes of user. One is the</w:t>
      </w:r>
      <w:r w:rsidR="000163EB">
        <w:rPr>
          <w:rFonts w:ascii="Segoe UI" w:hAnsi="Segoe UI"/>
          <w:sz w:val="22"/>
          <w:szCs w:val="22"/>
        </w:rPr>
        <w:t xml:space="preserve"> Service Provider</w:t>
      </w:r>
      <w:r w:rsidR="006A37C1">
        <w:rPr>
          <w:rFonts w:ascii="Segoe UI" w:hAnsi="Segoe UI"/>
          <w:sz w:val="22"/>
          <w:szCs w:val="22"/>
        </w:rPr>
        <w:t xml:space="preserve"> </w:t>
      </w:r>
      <w:r>
        <w:rPr>
          <w:rFonts w:ascii="Segoe UI" w:hAnsi="Segoe UI"/>
          <w:sz w:val="22"/>
          <w:szCs w:val="22"/>
        </w:rPr>
        <w:t xml:space="preserve">and </w:t>
      </w:r>
      <w:r w:rsidR="00844676">
        <w:rPr>
          <w:rFonts w:ascii="Segoe UI" w:hAnsi="Segoe UI"/>
          <w:sz w:val="22"/>
          <w:szCs w:val="22"/>
        </w:rPr>
        <w:t>oth</w:t>
      </w:r>
      <w:r w:rsidR="000163EB">
        <w:rPr>
          <w:rFonts w:ascii="Segoe UI" w:hAnsi="Segoe UI"/>
          <w:sz w:val="22"/>
          <w:szCs w:val="22"/>
        </w:rPr>
        <w:t>er is Consumer</w:t>
      </w:r>
      <w:r>
        <w:rPr>
          <w:rFonts w:ascii="Segoe UI" w:hAnsi="Segoe UI"/>
          <w:sz w:val="22"/>
          <w:szCs w:val="22"/>
        </w:rPr>
        <w:t>.</w:t>
      </w:r>
    </w:p>
    <w:p w:rsidR="00005CE4" w:rsidRDefault="00005CE4">
      <w:pPr>
        <w:pStyle w:val="ListParagraph"/>
        <w:rPr>
          <w:rFonts w:ascii="Segoe UI" w:hAnsi="Segoe UI"/>
          <w:sz w:val="22"/>
          <w:szCs w:val="22"/>
        </w:rPr>
      </w:pPr>
    </w:p>
    <w:p w:rsidR="00005CE4" w:rsidRDefault="000163EB" w:rsidP="00844676">
      <w:pPr>
        <w:pStyle w:val="ListParagraph"/>
        <w:numPr>
          <w:ilvl w:val="0"/>
          <w:numId w:val="2"/>
        </w:numPr>
        <w:rPr>
          <w:rFonts w:ascii="Segoe UI" w:hAnsi="Segoe UI"/>
          <w:sz w:val="22"/>
          <w:szCs w:val="22"/>
        </w:rPr>
      </w:pPr>
      <w:r>
        <w:rPr>
          <w:rFonts w:ascii="Segoe UI" w:hAnsi="Segoe UI"/>
          <w:sz w:val="22"/>
          <w:szCs w:val="22"/>
        </w:rPr>
        <w:t xml:space="preserve">Consumer can search for the suitable service provider who meet </w:t>
      </w:r>
      <w:r w:rsidR="00C21F2D">
        <w:rPr>
          <w:rFonts w:ascii="Segoe UI" w:hAnsi="Segoe UI"/>
          <w:sz w:val="22"/>
          <w:szCs w:val="22"/>
        </w:rPr>
        <w:t xml:space="preserve">the </w:t>
      </w:r>
      <w:r>
        <w:rPr>
          <w:rFonts w:ascii="Segoe UI" w:hAnsi="Segoe UI"/>
          <w:sz w:val="22"/>
          <w:szCs w:val="22"/>
        </w:rPr>
        <w:t xml:space="preserve">needs. </w:t>
      </w:r>
    </w:p>
    <w:p w:rsidR="00844676" w:rsidRDefault="00844676" w:rsidP="00844676">
      <w:pPr>
        <w:pStyle w:val="ListParagraph"/>
        <w:rPr>
          <w:rFonts w:ascii="Segoe UI" w:hAnsi="Segoe UI"/>
          <w:sz w:val="22"/>
          <w:szCs w:val="22"/>
        </w:rPr>
      </w:pPr>
    </w:p>
    <w:p w:rsidR="00844676" w:rsidRDefault="000163EB" w:rsidP="00844676">
      <w:pPr>
        <w:pStyle w:val="ListParagraph"/>
        <w:numPr>
          <w:ilvl w:val="0"/>
          <w:numId w:val="2"/>
        </w:numPr>
        <w:rPr>
          <w:rFonts w:ascii="Segoe UI" w:hAnsi="Segoe UI"/>
          <w:sz w:val="22"/>
          <w:szCs w:val="22"/>
        </w:rPr>
      </w:pPr>
      <w:r>
        <w:rPr>
          <w:rFonts w:ascii="Segoe UI" w:hAnsi="Segoe UI"/>
          <w:sz w:val="22"/>
          <w:szCs w:val="22"/>
        </w:rPr>
        <w:t>Service Providers also can search for verity of cleaning applications as well as provide their offer over different services.</w:t>
      </w:r>
    </w:p>
    <w:p w:rsidR="00844676" w:rsidRPr="00844676" w:rsidRDefault="00844676" w:rsidP="00844676">
      <w:pPr>
        <w:pStyle w:val="ListParagraph"/>
        <w:rPr>
          <w:rFonts w:ascii="Segoe UI" w:hAnsi="Segoe UI"/>
          <w:sz w:val="22"/>
          <w:szCs w:val="22"/>
        </w:rPr>
      </w:pPr>
    </w:p>
    <w:p w:rsidR="00005CE4" w:rsidRDefault="000163EB">
      <w:pPr>
        <w:pStyle w:val="ListParagraph"/>
        <w:numPr>
          <w:ilvl w:val="0"/>
          <w:numId w:val="2"/>
        </w:numPr>
        <w:rPr>
          <w:rFonts w:ascii="Segoe UI" w:hAnsi="Segoe UI"/>
          <w:sz w:val="22"/>
          <w:szCs w:val="22"/>
        </w:rPr>
      </w:pPr>
      <w:r>
        <w:rPr>
          <w:rFonts w:ascii="Segoe UI" w:hAnsi="Segoe UI"/>
          <w:sz w:val="22"/>
          <w:szCs w:val="22"/>
        </w:rPr>
        <w:t xml:space="preserve">HomeGlow Scheduler System provide the functions which connects the Service providers &amp; Consumers </w:t>
      </w:r>
      <w:r w:rsidR="00637624">
        <w:rPr>
          <w:rFonts w:ascii="Segoe UI" w:hAnsi="Segoe UI"/>
          <w:sz w:val="22"/>
          <w:szCs w:val="22"/>
        </w:rPr>
        <w:t>efficiently.</w:t>
      </w:r>
    </w:p>
    <w:p w:rsidR="00005CE4" w:rsidRPr="00671AE8" w:rsidRDefault="00637624" w:rsidP="00671AE8">
      <w:pPr>
        <w:pStyle w:val="ListParagraph"/>
        <w:numPr>
          <w:ilvl w:val="0"/>
          <w:numId w:val="2"/>
        </w:numPr>
        <w:spacing w:before="240" w:after="120"/>
        <w:rPr>
          <w:rFonts w:ascii="Segoe UI" w:hAnsi="Segoe UI"/>
          <w:sz w:val="22"/>
          <w:szCs w:val="22"/>
        </w:rPr>
      </w:pPr>
      <w:r>
        <w:rPr>
          <w:rFonts w:ascii="Segoe UI" w:hAnsi="Segoe UI"/>
          <w:sz w:val="22"/>
          <w:szCs w:val="22"/>
        </w:rPr>
        <w:t xml:space="preserve">HomeGlow Scheduler </w:t>
      </w:r>
      <w:r w:rsidR="00005CE4">
        <w:rPr>
          <w:rFonts w:ascii="Segoe UI" w:hAnsi="Segoe UI"/>
          <w:sz w:val="22"/>
          <w:szCs w:val="22"/>
        </w:rPr>
        <w:t>System could be maintained by Administrator.</w:t>
      </w:r>
    </w:p>
    <w:p w:rsidR="00005CE4" w:rsidRPr="001B44AA" w:rsidRDefault="00005CE4" w:rsidP="001B44AA">
      <w:pPr>
        <w:pStyle w:val="Heading1"/>
        <w:ind w:left="0" w:firstLine="0"/>
        <w:rPr>
          <w:rFonts w:cs="Arial"/>
        </w:rPr>
      </w:pPr>
      <w:r w:rsidRPr="001B44AA">
        <w:rPr>
          <w:rFonts w:cs="Arial"/>
        </w:rPr>
        <w:t>3. Functional Requirements Overview</w:t>
      </w:r>
    </w:p>
    <w:p w:rsidR="00005CE4" w:rsidRDefault="00637624">
      <w:pPr>
        <w:pStyle w:val="ListParagraph"/>
        <w:rPr>
          <w:rFonts w:ascii="Segoe UI" w:hAnsi="Segoe UI"/>
          <w:sz w:val="22"/>
          <w:szCs w:val="22"/>
        </w:rPr>
      </w:pPr>
      <w:r>
        <w:rPr>
          <w:rFonts w:ascii="Segoe UI" w:hAnsi="Segoe UI"/>
          <w:sz w:val="22"/>
          <w:szCs w:val="22"/>
        </w:rPr>
        <w:t xml:space="preserve">HomeGlow Scheduler </w:t>
      </w:r>
      <w:r w:rsidR="006A37C1">
        <w:rPr>
          <w:rFonts w:ascii="Segoe UI" w:hAnsi="Segoe UI"/>
          <w:sz w:val="22"/>
          <w:szCs w:val="22"/>
        </w:rPr>
        <w:t>System consists of four</w:t>
      </w:r>
      <w:r w:rsidR="00005CE4">
        <w:rPr>
          <w:rFonts w:ascii="Segoe UI" w:hAnsi="Segoe UI"/>
          <w:sz w:val="22"/>
          <w:szCs w:val="22"/>
        </w:rPr>
        <w:t xml:space="preserve"> modules described as below.</w:t>
      </w:r>
    </w:p>
    <w:p w:rsidR="00772652" w:rsidRDefault="00772652" w:rsidP="009630A0">
      <w:pPr>
        <w:pStyle w:val="ListParagraph"/>
        <w:rPr>
          <w:rFonts w:ascii="Segoe UI" w:hAnsi="Segoe UI"/>
          <w:sz w:val="22"/>
          <w:szCs w:val="22"/>
        </w:rPr>
      </w:pPr>
    </w:p>
    <w:p w:rsidR="00005CE4" w:rsidRPr="00D019D7" w:rsidRDefault="00637624" w:rsidP="00D019D7">
      <w:pPr>
        <w:pStyle w:val="BodyText"/>
        <w:numPr>
          <w:ilvl w:val="0"/>
          <w:numId w:val="16"/>
        </w:numPr>
        <w:rPr>
          <w:rFonts w:asciiTheme="minorBidi" w:hAnsiTheme="minorBidi" w:cstheme="minorBidi"/>
          <w:sz w:val="22"/>
          <w:szCs w:val="22"/>
        </w:rPr>
      </w:pPr>
      <w:r w:rsidRPr="00D019D7">
        <w:rPr>
          <w:rFonts w:asciiTheme="minorBidi" w:hAnsiTheme="minorBidi" w:cstheme="minorBidi"/>
          <w:sz w:val="22"/>
          <w:szCs w:val="22"/>
        </w:rPr>
        <w:t>Consumer</w:t>
      </w:r>
      <w:r w:rsidR="006A37C1" w:rsidRPr="00D019D7">
        <w:rPr>
          <w:rFonts w:asciiTheme="minorBidi" w:hAnsiTheme="minorBidi" w:cstheme="minorBidi"/>
          <w:sz w:val="22"/>
          <w:szCs w:val="22"/>
        </w:rPr>
        <w:t xml:space="preserve"> Module</w:t>
      </w:r>
    </w:p>
    <w:p w:rsidR="00005CE4" w:rsidRPr="00D019D7" w:rsidRDefault="00637624" w:rsidP="00D019D7">
      <w:pPr>
        <w:pStyle w:val="BodyText"/>
        <w:numPr>
          <w:ilvl w:val="0"/>
          <w:numId w:val="16"/>
        </w:numPr>
        <w:rPr>
          <w:rFonts w:asciiTheme="minorBidi" w:hAnsiTheme="minorBidi" w:cstheme="minorBidi"/>
          <w:sz w:val="22"/>
          <w:szCs w:val="22"/>
        </w:rPr>
      </w:pPr>
      <w:r w:rsidRPr="00D019D7">
        <w:rPr>
          <w:rFonts w:asciiTheme="minorBidi" w:hAnsiTheme="minorBidi" w:cstheme="minorBidi"/>
          <w:sz w:val="22"/>
          <w:szCs w:val="22"/>
        </w:rPr>
        <w:t xml:space="preserve">Service Provider </w:t>
      </w:r>
      <w:r w:rsidR="00005CE4" w:rsidRPr="00D019D7">
        <w:rPr>
          <w:rFonts w:asciiTheme="minorBidi" w:hAnsiTheme="minorBidi" w:cstheme="minorBidi"/>
          <w:sz w:val="22"/>
          <w:szCs w:val="22"/>
        </w:rPr>
        <w:t>Module</w:t>
      </w:r>
    </w:p>
    <w:p w:rsidR="00005CE4" w:rsidRPr="00D019D7" w:rsidRDefault="006A37C1" w:rsidP="00D019D7">
      <w:pPr>
        <w:pStyle w:val="BodyText"/>
        <w:numPr>
          <w:ilvl w:val="0"/>
          <w:numId w:val="16"/>
        </w:numPr>
        <w:rPr>
          <w:rFonts w:asciiTheme="minorBidi" w:hAnsiTheme="minorBidi" w:cstheme="minorBidi"/>
          <w:sz w:val="22"/>
          <w:szCs w:val="22"/>
        </w:rPr>
      </w:pPr>
      <w:r w:rsidRPr="00D019D7">
        <w:rPr>
          <w:rFonts w:asciiTheme="minorBidi" w:hAnsiTheme="minorBidi" w:cstheme="minorBidi"/>
          <w:sz w:val="22"/>
          <w:szCs w:val="22"/>
        </w:rPr>
        <w:t>Admin</w:t>
      </w:r>
      <w:r w:rsidR="00005CE4" w:rsidRPr="00D019D7">
        <w:rPr>
          <w:rFonts w:asciiTheme="minorBidi" w:hAnsiTheme="minorBidi" w:cstheme="minorBidi"/>
          <w:sz w:val="22"/>
          <w:szCs w:val="22"/>
        </w:rPr>
        <w:t xml:space="preserve"> Module</w:t>
      </w:r>
    </w:p>
    <w:p w:rsidR="00637624" w:rsidRPr="001B44AA" w:rsidRDefault="009E7D83" w:rsidP="001B44AA">
      <w:pPr>
        <w:pStyle w:val="Heading"/>
        <w:rPr>
          <w:rFonts w:asciiTheme="majorHAnsi" w:hAnsiTheme="majorHAnsi"/>
          <w:b/>
          <w:bCs/>
        </w:rPr>
      </w:pPr>
      <w:r w:rsidRPr="001B44AA">
        <w:rPr>
          <w:rFonts w:asciiTheme="majorHAnsi" w:hAnsiTheme="majorHAnsi"/>
          <w:b/>
          <w:bCs/>
        </w:rPr>
        <w:t>3.1</w:t>
      </w:r>
      <w:r w:rsidR="00772652" w:rsidRPr="001B44AA">
        <w:rPr>
          <w:rFonts w:asciiTheme="majorHAnsi" w:hAnsiTheme="majorHAnsi"/>
          <w:b/>
          <w:bCs/>
        </w:rPr>
        <w:t xml:space="preserve"> </w:t>
      </w:r>
      <w:r w:rsidR="00637624" w:rsidRPr="001B44AA">
        <w:rPr>
          <w:rFonts w:asciiTheme="majorHAnsi" w:hAnsiTheme="majorHAnsi"/>
          <w:b/>
          <w:bCs/>
        </w:rPr>
        <w:t>Consumer</w:t>
      </w:r>
      <w:r w:rsidR="00005CE4" w:rsidRPr="001B44AA">
        <w:rPr>
          <w:rFonts w:asciiTheme="majorHAnsi" w:hAnsiTheme="majorHAnsi"/>
          <w:b/>
          <w:bCs/>
        </w:rPr>
        <w:t xml:space="preserve"> Module</w:t>
      </w:r>
    </w:p>
    <w:p w:rsidR="009E7D83" w:rsidRPr="00D019D7" w:rsidRDefault="00637624" w:rsidP="00D019D7">
      <w:pPr>
        <w:pStyle w:val="BodyText"/>
        <w:numPr>
          <w:ilvl w:val="0"/>
          <w:numId w:val="7"/>
        </w:numPr>
        <w:rPr>
          <w:rFonts w:asciiTheme="minorBidi" w:hAnsiTheme="minorBidi" w:cstheme="minorBidi"/>
          <w:sz w:val="22"/>
          <w:szCs w:val="22"/>
        </w:rPr>
      </w:pPr>
      <w:r w:rsidRPr="00D019D7">
        <w:rPr>
          <w:rFonts w:asciiTheme="minorBidi" w:hAnsiTheme="minorBidi" w:cstheme="minorBidi"/>
          <w:sz w:val="22"/>
          <w:szCs w:val="22"/>
        </w:rPr>
        <w:t>Consumer can register and create an account on the system.</w:t>
      </w:r>
    </w:p>
    <w:p w:rsidR="00005CE4" w:rsidRPr="00D019D7" w:rsidRDefault="00637624" w:rsidP="00D019D7">
      <w:pPr>
        <w:pStyle w:val="BodyText"/>
        <w:numPr>
          <w:ilvl w:val="0"/>
          <w:numId w:val="7"/>
        </w:numPr>
        <w:rPr>
          <w:rFonts w:asciiTheme="minorBidi" w:hAnsiTheme="minorBidi" w:cstheme="minorBidi"/>
          <w:sz w:val="22"/>
          <w:szCs w:val="22"/>
        </w:rPr>
      </w:pPr>
      <w:r w:rsidRPr="00D019D7">
        <w:rPr>
          <w:rFonts w:asciiTheme="minorBidi" w:hAnsiTheme="minorBidi" w:cstheme="minorBidi"/>
          <w:sz w:val="22"/>
          <w:szCs w:val="22"/>
        </w:rPr>
        <w:t>Personal information, contact details, and preferences can be securely stored for future interactions.</w:t>
      </w:r>
    </w:p>
    <w:p w:rsidR="00637624" w:rsidRPr="00D019D7" w:rsidRDefault="00637624" w:rsidP="00D019D7">
      <w:pPr>
        <w:pStyle w:val="BodyText"/>
        <w:numPr>
          <w:ilvl w:val="0"/>
          <w:numId w:val="7"/>
        </w:numPr>
        <w:rPr>
          <w:rFonts w:asciiTheme="minorBidi" w:hAnsiTheme="minorBidi" w:cstheme="minorBidi"/>
          <w:sz w:val="22"/>
          <w:szCs w:val="22"/>
        </w:rPr>
      </w:pPr>
      <w:r w:rsidRPr="00D019D7">
        <w:rPr>
          <w:rFonts w:asciiTheme="minorBidi" w:hAnsiTheme="minorBidi" w:cstheme="minorBidi"/>
          <w:sz w:val="22"/>
          <w:szCs w:val="22"/>
        </w:rPr>
        <w:t>Consumer can schedule house cleaning services through an easy-to-use interface.</w:t>
      </w:r>
    </w:p>
    <w:p w:rsidR="00637624" w:rsidRPr="00D019D7" w:rsidRDefault="00637624" w:rsidP="00D019D7">
      <w:pPr>
        <w:pStyle w:val="BodyText"/>
        <w:numPr>
          <w:ilvl w:val="0"/>
          <w:numId w:val="7"/>
        </w:numPr>
        <w:rPr>
          <w:rFonts w:asciiTheme="minorBidi" w:hAnsiTheme="minorBidi" w:cstheme="minorBidi"/>
          <w:sz w:val="22"/>
          <w:szCs w:val="22"/>
        </w:rPr>
      </w:pPr>
      <w:r w:rsidRPr="00D019D7">
        <w:rPr>
          <w:rFonts w:asciiTheme="minorBidi" w:hAnsiTheme="minorBidi" w:cstheme="minorBidi"/>
          <w:sz w:val="22"/>
          <w:szCs w:val="22"/>
        </w:rPr>
        <w:t>They can specify the preferred date, time, and type of cleaning services required.</w:t>
      </w:r>
    </w:p>
    <w:p w:rsidR="00637624" w:rsidRPr="00D019D7" w:rsidRDefault="00637624" w:rsidP="00D019D7">
      <w:pPr>
        <w:pStyle w:val="BodyText"/>
        <w:numPr>
          <w:ilvl w:val="0"/>
          <w:numId w:val="7"/>
        </w:numPr>
        <w:rPr>
          <w:rFonts w:asciiTheme="minorBidi" w:hAnsiTheme="minorBidi" w:cstheme="minorBidi"/>
          <w:sz w:val="22"/>
          <w:szCs w:val="22"/>
        </w:rPr>
      </w:pPr>
      <w:r w:rsidRPr="00D019D7">
        <w:rPr>
          <w:rFonts w:asciiTheme="minorBidi" w:hAnsiTheme="minorBidi" w:cstheme="minorBidi"/>
          <w:sz w:val="22"/>
          <w:szCs w:val="22"/>
        </w:rPr>
        <w:t>Receive automated confirmation messages or emails upon successful booking.</w:t>
      </w:r>
    </w:p>
    <w:p w:rsidR="007E1C6F" w:rsidRPr="00B70B10" w:rsidRDefault="00637624" w:rsidP="00B70B10">
      <w:pPr>
        <w:pStyle w:val="BodyText"/>
        <w:numPr>
          <w:ilvl w:val="0"/>
          <w:numId w:val="7"/>
        </w:numPr>
        <w:rPr>
          <w:rFonts w:asciiTheme="minorBidi" w:hAnsiTheme="minorBidi" w:cstheme="minorBidi"/>
          <w:sz w:val="22"/>
          <w:szCs w:val="22"/>
        </w:rPr>
      </w:pPr>
      <w:r w:rsidRPr="00D019D7">
        <w:rPr>
          <w:rFonts w:asciiTheme="minorBidi" w:hAnsiTheme="minorBidi" w:cstheme="minorBidi"/>
          <w:sz w:val="22"/>
          <w:szCs w:val="22"/>
        </w:rPr>
        <w:t>Customers can provide feedback on completed cleaning services.</w:t>
      </w:r>
      <w:r w:rsidR="007E1C6F">
        <w:br w:type="page"/>
      </w:r>
    </w:p>
    <w:p w:rsidR="007E1C6F" w:rsidRPr="00D019D7" w:rsidRDefault="009E7D83" w:rsidP="00D019D7">
      <w:pPr>
        <w:pStyle w:val="Heading"/>
        <w:rPr>
          <w:rFonts w:asciiTheme="majorHAnsi" w:hAnsiTheme="majorHAnsi"/>
          <w:b/>
          <w:bCs/>
        </w:rPr>
      </w:pPr>
      <w:r w:rsidRPr="001B44AA">
        <w:rPr>
          <w:rFonts w:asciiTheme="majorHAnsi" w:hAnsiTheme="majorHAnsi"/>
          <w:b/>
          <w:bCs/>
        </w:rPr>
        <w:lastRenderedPageBreak/>
        <w:t>3.2</w:t>
      </w:r>
      <w:r w:rsidR="00772652" w:rsidRPr="001B44AA">
        <w:rPr>
          <w:rFonts w:asciiTheme="majorHAnsi" w:hAnsiTheme="majorHAnsi"/>
          <w:b/>
          <w:bCs/>
        </w:rPr>
        <w:t xml:space="preserve"> </w:t>
      </w:r>
      <w:r w:rsidR="00264CC0" w:rsidRPr="001B44AA">
        <w:rPr>
          <w:rFonts w:asciiTheme="majorHAnsi" w:hAnsiTheme="majorHAnsi"/>
          <w:b/>
          <w:bCs/>
        </w:rPr>
        <w:t>Service Provider</w:t>
      </w:r>
      <w:r w:rsidR="00005CE4" w:rsidRPr="001B44AA">
        <w:rPr>
          <w:rFonts w:asciiTheme="majorHAnsi" w:hAnsiTheme="majorHAnsi"/>
          <w:b/>
          <w:bCs/>
        </w:rPr>
        <w:t xml:space="preserve"> Module</w:t>
      </w:r>
    </w:p>
    <w:p w:rsidR="009E7D83" w:rsidRPr="00D019D7" w:rsidRDefault="00264CC0" w:rsidP="00D019D7">
      <w:pPr>
        <w:pStyle w:val="BodyText"/>
        <w:numPr>
          <w:ilvl w:val="0"/>
          <w:numId w:val="7"/>
        </w:numPr>
        <w:rPr>
          <w:rFonts w:asciiTheme="minorBidi" w:hAnsiTheme="minorBidi" w:cstheme="minorBidi"/>
          <w:sz w:val="22"/>
          <w:szCs w:val="22"/>
        </w:rPr>
      </w:pPr>
      <w:r w:rsidRPr="00D019D7">
        <w:rPr>
          <w:rFonts w:asciiTheme="minorBidi" w:hAnsiTheme="minorBidi" w:cstheme="minorBidi"/>
          <w:sz w:val="22"/>
          <w:szCs w:val="22"/>
        </w:rPr>
        <w:t>Service Provider</w:t>
      </w:r>
      <w:r w:rsidR="00B70B10">
        <w:rPr>
          <w:rFonts w:asciiTheme="minorBidi" w:hAnsiTheme="minorBidi" w:cstheme="minorBidi"/>
          <w:sz w:val="22"/>
          <w:szCs w:val="22"/>
        </w:rPr>
        <w:t xml:space="preserve"> can register &amp; </w:t>
      </w:r>
      <w:r w:rsidRPr="00D019D7">
        <w:rPr>
          <w:rFonts w:asciiTheme="minorBidi" w:hAnsiTheme="minorBidi" w:cstheme="minorBidi"/>
          <w:sz w:val="22"/>
          <w:szCs w:val="22"/>
        </w:rPr>
        <w:t>create</w:t>
      </w:r>
      <w:r w:rsidR="00B70B10">
        <w:rPr>
          <w:rFonts w:asciiTheme="minorBidi" w:hAnsiTheme="minorBidi" w:cstheme="minorBidi"/>
          <w:sz w:val="22"/>
          <w:szCs w:val="22"/>
        </w:rPr>
        <w:t xml:space="preserve"> </w:t>
      </w:r>
      <w:r w:rsidRPr="00D019D7">
        <w:rPr>
          <w:rFonts w:asciiTheme="minorBidi" w:hAnsiTheme="minorBidi" w:cstheme="minorBidi"/>
          <w:sz w:val="22"/>
          <w:szCs w:val="22"/>
        </w:rPr>
        <w:t>an account</w:t>
      </w:r>
      <w:r w:rsidR="00B70B10">
        <w:rPr>
          <w:rFonts w:asciiTheme="minorBidi" w:hAnsiTheme="minorBidi" w:cstheme="minorBidi"/>
          <w:sz w:val="22"/>
          <w:szCs w:val="22"/>
        </w:rPr>
        <w:t xml:space="preserve"> on </w:t>
      </w:r>
      <w:r w:rsidRPr="00D019D7">
        <w:rPr>
          <w:rFonts w:asciiTheme="minorBidi" w:hAnsiTheme="minorBidi" w:cstheme="minorBidi"/>
          <w:sz w:val="22"/>
          <w:szCs w:val="22"/>
        </w:rPr>
        <w:t>the system.</w:t>
      </w:r>
    </w:p>
    <w:p w:rsidR="009E7D83" w:rsidRPr="00D019D7" w:rsidRDefault="00264CC0" w:rsidP="00D019D7">
      <w:pPr>
        <w:pStyle w:val="BodyText"/>
        <w:numPr>
          <w:ilvl w:val="0"/>
          <w:numId w:val="7"/>
        </w:numPr>
        <w:rPr>
          <w:rFonts w:asciiTheme="minorBidi" w:hAnsiTheme="minorBidi" w:cstheme="minorBidi"/>
          <w:sz w:val="22"/>
          <w:szCs w:val="22"/>
        </w:rPr>
      </w:pPr>
      <w:r w:rsidRPr="00D019D7">
        <w:rPr>
          <w:rFonts w:asciiTheme="minorBidi" w:hAnsiTheme="minorBidi" w:cstheme="minorBidi"/>
          <w:sz w:val="22"/>
          <w:szCs w:val="22"/>
        </w:rPr>
        <w:t>Implement an automated scheduling system for cleaning tasks.</w:t>
      </w:r>
    </w:p>
    <w:p w:rsidR="00B70B10" w:rsidRPr="00D019D7" w:rsidRDefault="00B70B10" w:rsidP="00B70B10">
      <w:pPr>
        <w:pStyle w:val="BodyText"/>
        <w:numPr>
          <w:ilvl w:val="0"/>
          <w:numId w:val="7"/>
        </w:numPr>
        <w:rPr>
          <w:rFonts w:asciiTheme="minorBidi" w:hAnsiTheme="minorBidi" w:cstheme="minorBidi"/>
          <w:sz w:val="22"/>
          <w:szCs w:val="22"/>
        </w:rPr>
      </w:pPr>
      <w:r>
        <w:rPr>
          <w:rFonts w:asciiTheme="minorBidi" w:hAnsiTheme="minorBidi" w:cstheme="minorBidi"/>
          <w:sz w:val="22"/>
          <w:szCs w:val="22"/>
        </w:rPr>
        <w:t xml:space="preserve">Manage customer information, </w:t>
      </w:r>
      <w:r w:rsidRPr="00D019D7">
        <w:rPr>
          <w:rFonts w:asciiTheme="minorBidi" w:hAnsiTheme="minorBidi" w:cstheme="minorBidi"/>
          <w:sz w:val="22"/>
          <w:szCs w:val="22"/>
        </w:rPr>
        <w:t>preferences</w:t>
      </w:r>
      <w:r>
        <w:rPr>
          <w:rFonts w:asciiTheme="minorBidi" w:hAnsiTheme="minorBidi" w:cstheme="minorBidi"/>
          <w:sz w:val="22"/>
          <w:szCs w:val="22"/>
        </w:rPr>
        <w:t>, read feedbacks of the customer</w:t>
      </w:r>
      <w:r w:rsidR="00FD1DDE">
        <w:rPr>
          <w:rFonts w:asciiTheme="minorBidi" w:hAnsiTheme="minorBidi" w:cstheme="minorBidi"/>
          <w:sz w:val="22"/>
          <w:szCs w:val="22"/>
        </w:rPr>
        <w:t>s</w:t>
      </w:r>
      <w:bookmarkStart w:id="0" w:name="_GoBack"/>
      <w:bookmarkEnd w:id="0"/>
      <w:r w:rsidRPr="00D019D7">
        <w:rPr>
          <w:rFonts w:asciiTheme="minorBidi" w:hAnsiTheme="minorBidi" w:cstheme="minorBidi"/>
          <w:sz w:val="22"/>
          <w:szCs w:val="22"/>
        </w:rPr>
        <w:t>.</w:t>
      </w:r>
    </w:p>
    <w:p w:rsidR="00772652" w:rsidRDefault="00B70B10" w:rsidP="00D019D7">
      <w:pPr>
        <w:pStyle w:val="BodyText"/>
        <w:numPr>
          <w:ilvl w:val="0"/>
          <w:numId w:val="7"/>
        </w:numPr>
        <w:rPr>
          <w:rFonts w:asciiTheme="minorBidi" w:hAnsiTheme="minorBidi" w:cstheme="minorBidi"/>
          <w:sz w:val="22"/>
          <w:szCs w:val="22"/>
        </w:rPr>
      </w:pPr>
      <w:r>
        <w:rPr>
          <w:rFonts w:asciiTheme="minorBidi" w:hAnsiTheme="minorBidi" w:cstheme="minorBidi"/>
          <w:sz w:val="22"/>
          <w:szCs w:val="22"/>
        </w:rPr>
        <w:t>Service providers can give various discounts to their services on special occasions and seasons.</w:t>
      </w:r>
    </w:p>
    <w:p w:rsidR="00005CE4" w:rsidRDefault="00B70B10" w:rsidP="00387290">
      <w:pPr>
        <w:pStyle w:val="BodyText"/>
        <w:numPr>
          <w:ilvl w:val="0"/>
          <w:numId w:val="7"/>
        </w:numPr>
        <w:rPr>
          <w:rFonts w:asciiTheme="minorBidi" w:hAnsiTheme="minorBidi" w:cstheme="minorBidi"/>
          <w:sz w:val="22"/>
          <w:szCs w:val="22"/>
        </w:rPr>
      </w:pPr>
      <w:r>
        <w:rPr>
          <w:rFonts w:asciiTheme="minorBidi" w:hAnsiTheme="minorBidi" w:cstheme="minorBidi"/>
          <w:sz w:val="22"/>
          <w:szCs w:val="22"/>
        </w:rPr>
        <w:t>Service providers can also modify, update &amp; delete their</w:t>
      </w:r>
      <w:r w:rsidR="004434AF">
        <w:rPr>
          <w:rFonts w:asciiTheme="minorBidi" w:hAnsiTheme="minorBidi" w:cstheme="minorBidi"/>
          <w:sz w:val="22"/>
          <w:szCs w:val="22"/>
        </w:rPr>
        <w:t xml:space="preserve"> account.</w:t>
      </w:r>
    </w:p>
    <w:p w:rsidR="00387290" w:rsidRPr="00387290" w:rsidRDefault="00387290" w:rsidP="00387290">
      <w:pPr>
        <w:pStyle w:val="BodyText"/>
        <w:ind w:left="720"/>
        <w:rPr>
          <w:rFonts w:asciiTheme="minorBidi" w:hAnsiTheme="minorBidi" w:cstheme="minorBidi"/>
          <w:sz w:val="22"/>
          <w:szCs w:val="22"/>
        </w:rPr>
      </w:pPr>
    </w:p>
    <w:p w:rsidR="009E7D83" w:rsidRPr="004434AF" w:rsidRDefault="009E7D83" w:rsidP="004434AF">
      <w:pPr>
        <w:pStyle w:val="Heading"/>
        <w:rPr>
          <w:rFonts w:asciiTheme="majorHAnsi" w:hAnsiTheme="majorHAnsi"/>
          <w:b/>
          <w:bCs/>
        </w:rPr>
      </w:pPr>
      <w:r w:rsidRPr="001B44AA">
        <w:rPr>
          <w:rFonts w:asciiTheme="majorHAnsi" w:hAnsiTheme="majorHAnsi"/>
          <w:b/>
          <w:bCs/>
        </w:rPr>
        <w:t>3.3</w:t>
      </w:r>
      <w:r w:rsidR="00005CE4" w:rsidRPr="001B44AA">
        <w:rPr>
          <w:rFonts w:asciiTheme="majorHAnsi" w:hAnsiTheme="majorHAnsi"/>
          <w:b/>
          <w:bCs/>
        </w:rPr>
        <w:t xml:space="preserve"> </w:t>
      </w:r>
      <w:r w:rsidR="00772652" w:rsidRPr="001B44AA">
        <w:rPr>
          <w:rFonts w:asciiTheme="majorHAnsi" w:hAnsiTheme="majorHAnsi"/>
          <w:b/>
          <w:bCs/>
        </w:rPr>
        <w:t>Admin</w:t>
      </w:r>
      <w:r w:rsidR="00005CE4" w:rsidRPr="001B44AA">
        <w:rPr>
          <w:rFonts w:asciiTheme="majorHAnsi" w:hAnsiTheme="majorHAnsi"/>
          <w:b/>
          <w:bCs/>
        </w:rPr>
        <w:t xml:space="preserve"> Module</w:t>
      </w:r>
    </w:p>
    <w:p w:rsidR="004434AF" w:rsidRDefault="004434AF" w:rsidP="00717C2D">
      <w:pPr>
        <w:pStyle w:val="BodyText"/>
        <w:numPr>
          <w:ilvl w:val="0"/>
          <w:numId w:val="7"/>
        </w:numPr>
        <w:rPr>
          <w:rFonts w:asciiTheme="minorBidi" w:hAnsiTheme="minorBidi" w:cstheme="minorBidi"/>
          <w:sz w:val="22"/>
          <w:szCs w:val="22"/>
        </w:rPr>
      </w:pPr>
      <w:r w:rsidRPr="004434AF">
        <w:rPr>
          <w:rFonts w:asciiTheme="minorBidi" w:hAnsiTheme="minorBidi" w:cstheme="minorBidi"/>
          <w:sz w:val="22"/>
          <w:szCs w:val="22"/>
        </w:rPr>
        <w:t xml:space="preserve">Admin can </w:t>
      </w:r>
      <w:r>
        <w:rPr>
          <w:rFonts w:asciiTheme="minorBidi" w:hAnsiTheme="minorBidi" w:cstheme="minorBidi"/>
          <w:sz w:val="22"/>
          <w:szCs w:val="22"/>
        </w:rPr>
        <w:t>check the Consumers &amp; Service providers who uses the system.</w:t>
      </w:r>
    </w:p>
    <w:p w:rsidR="004434AF" w:rsidRDefault="004434AF" w:rsidP="00717C2D">
      <w:pPr>
        <w:pStyle w:val="BodyText"/>
        <w:numPr>
          <w:ilvl w:val="0"/>
          <w:numId w:val="7"/>
        </w:numPr>
        <w:rPr>
          <w:rFonts w:asciiTheme="minorBidi" w:hAnsiTheme="minorBidi" w:cstheme="minorBidi"/>
          <w:sz w:val="22"/>
          <w:szCs w:val="22"/>
        </w:rPr>
      </w:pPr>
      <w:r>
        <w:rPr>
          <w:rFonts w:asciiTheme="minorBidi" w:hAnsiTheme="minorBidi" w:cstheme="minorBidi"/>
          <w:sz w:val="22"/>
          <w:szCs w:val="22"/>
        </w:rPr>
        <w:t>Admin can check the authentication of service providers like license</w:t>
      </w:r>
      <w:r w:rsidR="00ED491F">
        <w:rPr>
          <w:rFonts w:asciiTheme="minorBidi" w:hAnsiTheme="minorBidi" w:cstheme="minorBidi"/>
          <w:sz w:val="22"/>
          <w:szCs w:val="22"/>
        </w:rPr>
        <w:t>.</w:t>
      </w:r>
    </w:p>
    <w:p w:rsidR="00772652" w:rsidRPr="004434AF" w:rsidRDefault="00ED491F" w:rsidP="00717C2D">
      <w:pPr>
        <w:pStyle w:val="BodyText"/>
        <w:numPr>
          <w:ilvl w:val="0"/>
          <w:numId w:val="7"/>
        </w:numPr>
        <w:rPr>
          <w:rFonts w:asciiTheme="minorBidi" w:hAnsiTheme="minorBidi" w:cstheme="minorBidi"/>
          <w:sz w:val="22"/>
          <w:szCs w:val="22"/>
        </w:rPr>
      </w:pPr>
      <w:r>
        <w:rPr>
          <w:rFonts w:asciiTheme="minorBidi" w:hAnsiTheme="minorBidi" w:cstheme="minorBidi"/>
          <w:sz w:val="22"/>
          <w:szCs w:val="22"/>
        </w:rPr>
        <w:t>Admin c</w:t>
      </w:r>
      <w:r w:rsidR="00772652" w:rsidRPr="004434AF">
        <w:rPr>
          <w:rFonts w:asciiTheme="minorBidi" w:hAnsiTheme="minorBidi" w:cstheme="minorBidi"/>
          <w:sz w:val="22"/>
          <w:szCs w:val="22"/>
        </w:rPr>
        <w:t>ould able to know all the Transaction.</w:t>
      </w:r>
    </w:p>
    <w:p w:rsidR="004434AF" w:rsidRPr="00D019D7" w:rsidRDefault="004434AF" w:rsidP="00D019D7">
      <w:pPr>
        <w:pStyle w:val="BodyText"/>
        <w:numPr>
          <w:ilvl w:val="0"/>
          <w:numId w:val="7"/>
        </w:numPr>
        <w:rPr>
          <w:rFonts w:asciiTheme="minorBidi" w:hAnsiTheme="minorBidi" w:cstheme="minorBidi"/>
          <w:sz w:val="22"/>
          <w:szCs w:val="22"/>
        </w:rPr>
      </w:pPr>
      <w:r>
        <w:rPr>
          <w:rFonts w:asciiTheme="minorBidi" w:hAnsiTheme="minorBidi" w:cstheme="minorBidi"/>
          <w:sz w:val="22"/>
          <w:szCs w:val="22"/>
        </w:rPr>
        <w:t xml:space="preserve">Admin also </w:t>
      </w:r>
      <w:r w:rsidR="00ED491F">
        <w:rPr>
          <w:rFonts w:asciiTheme="minorBidi" w:hAnsiTheme="minorBidi" w:cstheme="minorBidi"/>
          <w:sz w:val="22"/>
          <w:szCs w:val="22"/>
        </w:rPr>
        <w:t>can check the customer feedbacks &amp; reviews for the service providers</w:t>
      </w:r>
      <w:r w:rsidR="00EC7D99">
        <w:rPr>
          <w:rFonts w:asciiTheme="minorBidi" w:hAnsiTheme="minorBidi" w:cstheme="minorBidi"/>
          <w:sz w:val="22"/>
          <w:szCs w:val="22"/>
        </w:rPr>
        <w:t>.</w:t>
      </w:r>
    </w:p>
    <w:p w:rsidR="00844676" w:rsidRDefault="00844676" w:rsidP="001B44AA">
      <w:pPr>
        <w:pStyle w:val="ListParagraph"/>
        <w:spacing w:line="360" w:lineRule="auto"/>
        <w:rPr>
          <w:rFonts w:ascii="Segoe UI" w:hAnsi="Segoe UI"/>
          <w:sz w:val="22"/>
          <w:szCs w:val="22"/>
        </w:rPr>
      </w:pPr>
    </w:p>
    <w:p w:rsidR="00005CE4" w:rsidRPr="00F469DE" w:rsidRDefault="00F469DE" w:rsidP="00F469DE">
      <w:pPr>
        <w:pStyle w:val="Heading"/>
        <w:rPr>
          <w:rFonts w:asciiTheme="majorHAnsi" w:hAnsiTheme="majorHAnsi"/>
          <w:b/>
          <w:bCs/>
        </w:rPr>
      </w:pPr>
      <w:r w:rsidRPr="00F469DE">
        <w:rPr>
          <w:rFonts w:asciiTheme="majorHAnsi" w:hAnsiTheme="majorHAnsi"/>
          <w:b/>
          <w:bCs/>
        </w:rPr>
        <w:t>3.4</w:t>
      </w:r>
      <w:r w:rsidR="00005CE4" w:rsidRPr="00F469DE">
        <w:rPr>
          <w:rFonts w:asciiTheme="majorHAnsi" w:hAnsiTheme="majorHAnsi"/>
          <w:b/>
          <w:bCs/>
        </w:rPr>
        <w:t xml:space="preserve">. Non-functional Requirements </w:t>
      </w:r>
    </w:p>
    <w:p w:rsidR="00005CE4" w:rsidRPr="001B44AA" w:rsidRDefault="00005CE4">
      <w:pPr>
        <w:pStyle w:val="BodyText"/>
        <w:numPr>
          <w:ilvl w:val="0"/>
          <w:numId w:val="7"/>
        </w:numPr>
        <w:rPr>
          <w:rFonts w:asciiTheme="minorBidi" w:hAnsiTheme="minorBidi" w:cstheme="minorBidi"/>
          <w:sz w:val="22"/>
          <w:szCs w:val="22"/>
        </w:rPr>
      </w:pPr>
      <w:r w:rsidRPr="001B44AA">
        <w:rPr>
          <w:rFonts w:asciiTheme="minorBidi" w:hAnsiTheme="minorBidi" w:cstheme="minorBidi"/>
          <w:sz w:val="22"/>
          <w:szCs w:val="22"/>
        </w:rPr>
        <w:t>The website should use professional design, look and feel and color scheme.</w:t>
      </w:r>
    </w:p>
    <w:p w:rsidR="00005CE4" w:rsidRPr="001B44AA" w:rsidRDefault="00005CE4">
      <w:pPr>
        <w:pStyle w:val="BodyText"/>
        <w:numPr>
          <w:ilvl w:val="0"/>
          <w:numId w:val="7"/>
        </w:numPr>
        <w:rPr>
          <w:rFonts w:asciiTheme="minorBidi" w:hAnsiTheme="minorBidi" w:cstheme="minorBidi"/>
          <w:sz w:val="22"/>
          <w:szCs w:val="22"/>
        </w:rPr>
      </w:pPr>
      <w:r w:rsidRPr="001B44AA">
        <w:rPr>
          <w:rFonts w:asciiTheme="minorBidi" w:hAnsiTheme="minorBidi" w:cstheme="minorBidi"/>
          <w:sz w:val="22"/>
          <w:szCs w:val="22"/>
        </w:rPr>
        <w:t>Users will have no limitations for accessing the application through Internet. The portal being an internet application, it is difficult specify exact number of visitor or users. Hence we will target the system to support between</w:t>
      </w:r>
      <w:r w:rsidR="0017522E" w:rsidRPr="001B44AA">
        <w:rPr>
          <w:rFonts w:asciiTheme="minorBidi" w:hAnsiTheme="minorBidi" w:cstheme="minorBidi"/>
          <w:sz w:val="22"/>
          <w:szCs w:val="22"/>
        </w:rPr>
        <w:t xml:space="preserve"> </w:t>
      </w:r>
      <w:r w:rsidR="00656BBB" w:rsidRPr="001B44AA">
        <w:rPr>
          <w:rFonts w:asciiTheme="minorBidi" w:hAnsiTheme="minorBidi" w:cstheme="minorBidi"/>
          <w:sz w:val="22"/>
          <w:szCs w:val="22"/>
        </w:rPr>
        <w:t>5 and</w:t>
      </w:r>
      <w:r w:rsidRPr="001B44AA">
        <w:rPr>
          <w:rFonts w:asciiTheme="minorBidi" w:hAnsiTheme="minorBidi" w:cstheme="minorBidi"/>
          <w:sz w:val="22"/>
          <w:szCs w:val="22"/>
        </w:rPr>
        <w:t xml:space="preserve"> 10 million users on launch of phase 1. </w:t>
      </w:r>
    </w:p>
    <w:p w:rsidR="00005CE4" w:rsidRPr="001B44AA" w:rsidRDefault="00005CE4">
      <w:pPr>
        <w:pStyle w:val="BodyText"/>
        <w:numPr>
          <w:ilvl w:val="0"/>
          <w:numId w:val="7"/>
        </w:numPr>
        <w:rPr>
          <w:rFonts w:asciiTheme="minorBidi" w:hAnsiTheme="minorBidi" w:cstheme="minorBidi"/>
          <w:sz w:val="22"/>
          <w:szCs w:val="22"/>
        </w:rPr>
      </w:pPr>
      <w:r w:rsidRPr="001B44AA">
        <w:rPr>
          <w:rFonts w:asciiTheme="minorBidi" w:hAnsiTheme="minorBidi" w:cstheme="minorBidi"/>
          <w:sz w:val="22"/>
          <w:szCs w:val="22"/>
        </w:rPr>
        <w:t>Being a public website, the site must follow general usability guidelines for menus, navigation, colors, links and other actions provided on the screens.</w:t>
      </w:r>
    </w:p>
    <w:p w:rsidR="00005CE4" w:rsidRPr="00D019D7" w:rsidRDefault="00005CE4" w:rsidP="00D019D7">
      <w:pPr>
        <w:pStyle w:val="BodyText"/>
        <w:numPr>
          <w:ilvl w:val="0"/>
          <w:numId w:val="7"/>
        </w:numPr>
        <w:rPr>
          <w:rFonts w:asciiTheme="minorBidi" w:hAnsiTheme="minorBidi" w:cstheme="minorBidi"/>
          <w:sz w:val="22"/>
          <w:szCs w:val="22"/>
        </w:rPr>
      </w:pPr>
      <w:r w:rsidRPr="001B44AA">
        <w:rPr>
          <w:rFonts w:asciiTheme="minorBidi" w:hAnsiTheme="minorBidi" w:cstheme="minorBidi"/>
          <w:sz w:val="22"/>
          <w:szCs w:val="22"/>
        </w:rPr>
        <w:t>The system should be designed in such a manner that user will be able to complete tasks in minimum number of steps.</w:t>
      </w:r>
    </w:p>
    <w:sectPr w:rsidR="00005CE4" w:rsidRPr="00D019D7">
      <w:type w:val="continuous"/>
      <w:pgSz w:w="12240" w:h="15840"/>
      <w:pgMar w:top="1134" w:right="1134" w:bottom="1134" w:left="1134"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NSimSun">
    <w:panose1 w:val="02010609030101010101"/>
    <w:charset w:val="86"/>
    <w:family w:val="modern"/>
    <w:pitch w:val="fixed"/>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3"/>
    <w:lvl w:ilvl="0">
      <w:start w:val="1"/>
      <w:numFmt w:val="bullet"/>
      <w:lvlText w:val=""/>
      <w:lvlJc w:val="left"/>
      <w:pPr>
        <w:tabs>
          <w:tab w:val="num" w:pos="66"/>
        </w:tabs>
        <w:ind w:left="786" w:hanging="360"/>
      </w:pPr>
      <w:rPr>
        <w:rFonts w:ascii="Symbol" w:hAnsi="Symbol"/>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8Num4"/>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lef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lef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left"/>
      <w:pPr>
        <w:tabs>
          <w:tab w:val="num" w:pos="0"/>
        </w:tabs>
        <w:ind w:left="7047" w:hanging="180"/>
      </w:p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nsid w:val="00000005"/>
    <w:multiLevelType w:val="multilevel"/>
    <w:tmpl w:val="00000005"/>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237503D3"/>
    <w:multiLevelType w:val="hybridMultilevel"/>
    <w:tmpl w:val="A59CF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8B022B7"/>
    <w:multiLevelType w:val="hybridMultilevel"/>
    <w:tmpl w:val="D5A231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51613848"/>
    <w:multiLevelType w:val="multilevel"/>
    <w:tmpl w:val="00000005"/>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10">
    <w:nsid w:val="5FF5039D"/>
    <w:multiLevelType w:val="multilevel"/>
    <w:tmpl w:val="7DFA7C44"/>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nsid w:val="780E0692"/>
    <w:multiLevelType w:val="multilevel"/>
    <w:tmpl w:val="00000005"/>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12">
    <w:nsid w:val="7F3860D9"/>
    <w:multiLevelType w:val="multilevel"/>
    <w:tmpl w:val="00000005"/>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12"/>
  </w:num>
  <w:num w:numId="10">
    <w:abstractNumId w:val="11"/>
  </w:num>
  <w:num w:numId="11">
    <w:abstractNumId w:val="9"/>
  </w:num>
  <w:num w:numId="12">
    <w:abstractNumId w:val="0"/>
  </w:num>
  <w:num w:numId="13">
    <w:abstractNumId w:val="0"/>
  </w:num>
  <w:num w:numId="14">
    <w:abstractNumId w:val="0"/>
  </w:num>
  <w:num w:numId="15">
    <w:abstractNumId w:val="0"/>
  </w:num>
  <w:num w:numId="16">
    <w:abstractNumId w:val="10"/>
  </w:num>
  <w:num w:numId="17">
    <w:abstractNumId w:val="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2"/>
  </w:compat>
  <w:rsids>
    <w:rsidRoot w:val="000766B0"/>
    <w:rsid w:val="00005CE4"/>
    <w:rsid w:val="000163EB"/>
    <w:rsid w:val="00057A13"/>
    <w:rsid w:val="000766B0"/>
    <w:rsid w:val="000B3625"/>
    <w:rsid w:val="000C643B"/>
    <w:rsid w:val="000E6E7C"/>
    <w:rsid w:val="00103EBD"/>
    <w:rsid w:val="00115636"/>
    <w:rsid w:val="00131E32"/>
    <w:rsid w:val="00144020"/>
    <w:rsid w:val="0017522E"/>
    <w:rsid w:val="001951F3"/>
    <w:rsid w:val="001B44AA"/>
    <w:rsid w:val="001B7DCE"/>
    <w:rsid w:val="001D3716"/>
    <w:rsid w:val="001E2F8C"/>
    <w:rsid w:val="001F683A"/>
    <w:rsid w:val="00257A5C"/>
    <w:rsid w:val="0026242B"/>
    <w:rsid w:val="00264CC0"/>
    <w:rsid w:val="002A654C"/>
    <w:rsid w:val="002A6CEA"/>
    <w:rsid w:val="002C2BCF"/>
    <w:rsid w:val="003227B7"/>
    <w:rsid w:val="00332F87"/>
    <w:rsid w:val="00356E97"/>
    <w:rsid w:val="00384308"/>
    <w:rsid w:val="00387290"/>
    <w:rsid w:val="004010B0"/>
    <w:rsid w:val="00414AB3"/>
    <w:rsid w:val="00416DB4"/>
    <w:rsid w:val="00422894"/>
    <w:rsid w:val="00442039"/>
    <w:rsid w:val="004434AF"/>
    <w:rsid w:val="004A0671"/>
    <w:rsid w:val="004B3D07"/>
    <w:rsid w:val="004B75D4"/>
    <w:rsid w:val="004C2AE5"/>
    <w:rsid w:val="004C6469"/>
    <w:rsid w:val="005E4112"/>
    <w:rsid w:val="00637624"/>
    <w:rsid w:val="00656BBB"/>
    <w:rsid w:val="00671AE8"/>
    <w:rsid w:val="006A37C1"/>
    <w:rsid w:val="006B1DD5"/>
    <w:rsid w:val="006C6F39"/>
    <w:rsid w:val="006E08C4"/>
    <w:rsid w:val="006E0C29"/>
    <w:rsid w:val="006E2A91"/>
    <w:rsid w:val="00702A88"/>
    <w:rsid w:val="00710FE0"/>
    <w:rsid w:val="00754A76"/>
    <w:rsid w:val="00762B89"/>
    <w:rsid w:val="00767AA3"/>
    <w:rsid w:val="00772652"/>
    <w:rsid w:val="00783CE5"/>
    <w:rsid w:val="007E1C6F"/>
    <w:rsid w:val="008171E9"/>
    <w:rsid w:val="00844676"/>
    <w:rsid w:val="0085179F"/>
    <w:rsid w:val="00877386"/>
    <w:rsid w:val="008A4A2F"/>
    <w:rsid w:val="008A5C51"/>
    <w:rsid w:val="008C7D13"/>
    <w:rsid w:val="00950F7C"/>
    <w:rsid w:val="009602DC"/>
    <w:rsid w:val="009630A0"/>
    <w:rsid w:val="009645FC"/>
    <w:rsid w:val="00995BDF"/>
    <w:rsid w:val="00996174"/>
    <w:rsid w:val="009A3DC8"/>
    <w:rsid w:val="009C4F55"/>
    <w:rsid w:val="009C6485"/>
    <w:rsid w:val="009E7D83"/>
    <w:rsid w:val="00A12721"/>
    <w:rsid w:val="00A60597"/>
    <w:rsid w:val="00AC0321"/>
    <w:rsid w:val="00AD3DB7"/>
    <w:rsid w:val="00B328C0"/>
    <w:rsid w:val="00B34969"/>
    <w:rsid w:val="00B52584"/>
    <w:rsid w:val="00B70B10"/>
    <w:rsid w:val="00C21F2D"/>
    <w:rsid w:val="00C5351E"/>
    <w:rsid w:val="00CC791F"/>
    <w:rsid w:val="00CD1F13"/>
    <w:rsid w:val="00CD235D"/>
    <w:rsid w:val="00D00D62"/>
    <w:rsid w:val="00D019D7"/>
    <w:rsid w:val="00D5469B"/>
    <w:rsid w:val="00D67865"/>
    <w:rsid w:val="00DE3688"/>
    <w:rsid w:val="00E94B9D"/>
    <w:rsid w:val="00EC7D99"/>
    <w:rsid w:val="00ED491F"/>
    <w:rsid w:val="00EF2176"/>
    <w:rsid w:val="00F0757A"/>
    <w:rsid w:val="00F313A7"/>
    <w:rsid w:val="00F41480"/>
    <w:rsid w:val="00F43081"/>
    <w:rsid w:val="00F469DE"/>
    <w:rsid w:val="00FB6917"/>
    <w:rsid w:val="00FD1DDE"/>
    <w:rsid w:val="00FE464D"/>
    <w:rsid w:val="00FF6AC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2BDDCF41-07F6-42C3-813D-6C2DD1594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WW8Num3z0">
    <w:name w:val="WW8Num3z0"/>
    <w:rPr>
      <w:rFonts w:ascii="Symbol" w:hAnsi="Symbol"/>
    </w:rPr>
  </w:style>
  <w:style w:type="character" w:customStyle="1" w:styleId="WW8Num3z1">
    <w:name w:val="WW8Num3z1"/>
    <w:rPr>
      <w:rFonts w:ascii="Wingdings" w:hAnsi="Wingdings"/>
    </w:rPr>
  </w:style>
  <w:style w:type="character" w:customStyle="1" w:styleId="WW8Num3z4">
    <w:name w:val="WW8Num3z4"/>
    <w:rPr>
      <w:rFonts w:ascii="Courier New" w:hAnsi="Courier New" w:cs="Courier New"/>
    </w:rPr>
  </w:style>
  <w:style w:type="character" w:customStyle="1" w:styleId="Bullets">
    <w:name w:val="Bullets"/>
    <w:rPr>
      <w:rFonts w:ascii="OpenSymbol" w:eastAsia="OpenSymbol" w:hAnsi="OpenSymbol" w:cs="OpenSymbol"/>
    </w:rPr>
  </w:style>
  <w:style w:type="character" w:customStyle="1" w:styleId="WW8Num2z0">
    <w:name w:val="WW8Num2z0"/>
    <w:rPr>
      <w:sz w:val="24"/>
    </w:rPr>
  </w:style>
  <w:style w:type="character" w:customStyle="1" w:styleId="WW8Num2z1">
    <w:name w:val="WW8Num2z1"/>
    <w:rPr>
      <w:sz w:val="22"/>
    </w:rPr>
  </w:style>
  <w:style w:type="character" w:customStyle="1" w:styleId="WW8Num2z8">
    <w:name w:val="WW8Num2z8"/>
    <w:rPr>
      <w:b/>
      <w:sz w:val="24"/>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qFormat/>
  </w:style>
  <w:style w:type="paragraph" w:customStyle="1" w:styleId="PreformattedText">
    <w:name w:val="Preformatted Text"/>
    <w:basedOn w:val="Normal"/>
    <w:rPr>
      <w:rFonts w:ascii="Courier New" w:eastAsia="NSimSun" w:hAnsi="Courier New" w:cs="Courier New"/>
      <w:sz w:val="20"/>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pPr>
      <w:tabs>
        <w:tab w:val="right" w:leader="dot" w:pos="9972"/>
      </w:tabs>
    </w:pPr>
  </w:style>
  <w:style w:type="character" w:customStyle="1" w:styleId="RTFNum26">
    <w:name w:val="RTF_Num 2 6"/>
    <w:rsid w:val="006A37C1"/>
    <w:rPr>
      <w:rFonts w:cs="Times New Roman"/>
    </w:rPr>
  </w:style>
  <w:style w:type="character" w:styleId="Strong">
    <w:name w:val="Strong"/>
    <w:basedOn w:val="DefaultParagraphFont"/>
    <w:uiPriority w:val="22"/>
    <w:qFormat/>
    <w:rsid w:val="00AC03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300983">
      <w:bodyDiv w:val="1"/>
      <w:marLeft w:val="0"/>
      <w:marRight w:val="0"/>
      <w:marTop w:val="0"/>
      <w:marBottom w:val="0"/>
      <w:divBdr>
        <w:top w:val="none" w:sz="0" w:space="0" w:color="auto"/>
        <w:left w:val="none" w:sz="0" w:space="0" w:color="auto"/>
        <w:bottom w:val="none" w:sz="0" w:space="0" w:color="auto"/>
        <w:right w:val="none" w:sz="0" w:space="0" w:color="auto"/>
      </w:divBdr>
    </w:div>
    <w:div w:id="1456556708">
      <w:bodyDiv w:val="1"/>
      <w:marLeft w:val="0"/>
      <w:marRight w:val="0"/>
      <w:marTop w:val="0"/>
      <w:marBottom w:val="0"/>
      <w:divBdr>
        <w:top w:val="none" w:sz="0" w:space="0" w:color="auto"/>
        <w:left w:val="none" w:sz="0" w:space="0" w:color="auto"/>
        <w:bottom w:val="none" w:sz="0" w:space="0" w:color="auto"/>
        <w:right w:val="none" w:sz="0" w:space="0" w:color="auto"/>
      </w:divBdr>
      <w:divsChild>
        <w:div w:id="2125267152">
          <w:marLeft w:val="0"/>
          <w:marRight w:val="0"/>
          <w:marTop w:val="0"/>
          <w:marBottom w:val="0"/>
          <w:divBdr>
            <w:top w:val="single" w:sz="2" w:space="0" w:color="D9D9E3"/>
            <w:left w:val="single" w:sz="2" w:space="0" w:color="D9D9E3"/>
            <w:bottom w:val="single" w:sz="2" w:space="0" w:color="D9D9E3"/>
            <w:right w:val="single" w:sz="2" w:space="0" w:color="D9D9E3"/>
          </w:divBdr>
          <w:divsChild>
            <w:div w:id="1437941377">
              <w:marLeft w:val="0"/>
              <w:marRight w:val="0"/>
              <w:marTop w:val="100"/>
              <w:marBottom w:val="100"/>
              <w:divBdr>
                <w:top w:val="single" w:sz="2" w:space="0" w:color="D9D9E3"/>
                <w:left w:val="single" w:sz="2" w:space="0" w:color="D9D9E3"/>
                <w:bottom w:val="single" w:sz="2" w:space="0" w:color="D9D9E3"/>
                <w:right w:val="single" w:sz="2" w:space="0" w:color="D9D9E3"/>
              </w:divBdr>
              <w:divsChild>
                <w:div w:id="70740501">
                  <w:marLeft w:val="0"/>
                  <w:marRight w:val="0"/>
                  <w:marTop w:val="0"/>
                  <w:marBottom w:val="0"/>
                  <w:divBdr>
                    <w:top w:val="single" w:sz="2" w:space="0" w:color="D9D9E3"/>
                    <w:left w:val="single" w:sz="2" w:space="0" w:color="D9D9E3"/>
                    <w:bottom w:val="single" w:sz="2" w:space="0" w:color="D9D9E3"/>
                    <w:right w:val="single" w:sz="2" w:space="0" w:color="D9D9E3"/>
                  </w:divBdr>
                  <w:divsChild>
                    <w:div w:id="1345396478">
                      <w:marLeft w:val="0"/>
                      <w:marRight w:val="0"/>
                      <w:marTop w:val="0"/>
                      <w:marBottom w:val="0"/>
                      <w:divBdr>
                        <w:top w:val="single" w:sz="2" w:space="0" w:color="D9D9E3"/>
                        <w:left w:val="single" w:sz="2" w:space="0" w:color="D9D9E3"/>
                        <w:bottom w:val="single" w:sz="2" w:space="0" w:color="D9D9E3"/>
                        <w:right w:val="single" w:sz="2" w:space="0" w:color="D9D9E3"/>
                      </w:divBdr>
                      <w:divsChild>
                        <w:div w:id="1671374456">
                          <w:marLeft w:val="0"/>
                          <w:marRight w:val="0"/>
                          <w:marTop w:val="0"/>
                          <w:marBottom w:val="0"/>
                          <w:divBdr>
                            <w:top w:val="single" w:sz="2" w:space="0" w:color="D9D9E3"/>
                            <w:left w:val="single" w:sz="2" w:space="0" w:color="D9D9E3"/>
                            <w:bottom w:val="single" w:sz="2" w:space="0" w:color="D9D9E3"/>
                            <w:right w:val="single" w:sz="2" w:space="0" w:color="D9D9E3"/>
                          </w:divBdr>
                          <w:divsChild>
                            <w:div w:id="1524131723">
                              <w:marLeft w:val="0"/>
                              <w:marRight w:val="0"/>
                              <w:marTop w:val="0"/>
                              <w:marBottom w:val="0"/>
                              <w:divBdr>
                                <w:top w:val="single" w:sz="2" w:space="0" w:color="D9D9E3"/>
                                <w:left w:val="single" w:sz="2" w:space="0" w:color="D9D9E3"/>
                                <w:bottom w:val="single" w:sz="2" w:space="0" w:color="D9D9E3"/>
                                <w:right w:val="single" w:sz="2" w:space="0" w:color="D9D9E3"/>
                              </w:divBdr>
                              <w:divsChild>
                                <w:div w:id="113141870">
                                  <w:marLeft w:val="0"/>
                                  <w:marRight w:val="0"/>
                                  <w:marTop w:val="0"/>
                                  <w:marBottom w:val="0"/>
                                  <w:divBdr>
                                    <w:top w:val="single" w:sz="2" w:space="0" w:color="D9D9E3"/>
                                    <w:left w:val="single" w:sz="2" w:space="0" w:color="D9D9E3"/>
                                    <w:bottom w:val="single" w:sz="2" w:space="0" w:color="D9D9E3"/>
                                    <w:right w:val="single" w:sz="2" w:space="0" w:color="D9D9E3"/>
                                  </w:divBdr>
                                  <w:divsChild>
                                    <w:div w:id="253828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5049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5</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Windows User</cp:lastModifiedBy>
  <cp:revision>40</cp:revision>
  <cp:lastPrinted>1899-12-31T18:30:00Z</cp:lastPrinted>
  <dcterms:created xsi:type="dcterms:W3CDTF">2022-01-11T05:27:00Z</dcterms:created>
  <dcterms:modified xsi:type="dcterms:W3CDTF">2024-01-13T10:03:00Z</dcterms:modified>
</cp:coreProperties>
</file>